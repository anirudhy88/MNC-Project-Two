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50" w:rsidRDefault="0032205F">
      <w:pPr>
        <w:spacing w:line="200" w:lineRule="exact"/>
      </w:pPr>
      <w:r w:rsidRPr="0032205F">
        <w:pict>
          <v:group id="_x0000_s1063" style="position:absolute;margin-left:23.95pt;margin-top:23.7pt;width:564.1pt;height:744.6pt;z-index:-251662848;mso-position-horizontal-relative:page;mso-position-vertical-relative:page" coordorigin="479,474" coordsize="11282,14892">
            <v:shape id="_x0000_s1067" style="position:absolute;left:490;top:485;width:11261;height:0" coordorigin="490,485" coordsize="11261,0" path="m490,485r11260,e" filled="f" strokeweight=".58pt">
              <v:path arrowok="t"/>
            </v:shape>
            <v:shape id="_x0000_s1066" style="position:absolute;left:485;top:480;width:0;height:14880" coordorigin="485,480" coordsize="0,14880" path="m485,480r,14880e" filled="f" strokeweight=".58pt">
              <v:path arrowok="t"/>
            </v:shape>
            <v:shape id="_x0000_s1065" style="position:absolute;left:11755;top:480;width:0;height:14880" coordorigin="11755,480" coordsize="0,14880" path="m11755,480r,14880e" filled="f" strokeweight=".58pt">
              <v:path arrowok="t"/>
            </v:shape>
            <v:shape id="_x0000_s1064" style="position:absolute;left:490;top:15355;width:11261;height:0" coordorigin="490,15355" coordsize="11261,0" path="m490,15355r11260,e" filled="f" strokeweight=".58pt">
              <v:path arrowok="t"/>
            </v:shape>
            <w10:wrap anchorx="page" anchory="page"/>
          </v:group>
        </w:pict>
      </w:r>
    </w:p>
    <w:p w:rsidR="00967A50" w:rsidRDefault="00967A50">
      <w:pPr>
        <w:spacing w:line="200" w:lineRule="exact"/>
      </w:pPr>
    </w:p>
    <w:p w:rsidR="00967A50" w:rsidRDefault="00967A50">
      <w:pPr>
        <w:spacing w:line="200" w:lineRule="exact"/>
      </w:pPr>
    </w:p>
    <w:p w:rsidR="00967A50" w:rsidRDefault="00967A50">
      <w:pPr>
        <w:spacing w:before="8" w:line="220" w:lineRule="exact"/>
        <w:rPr>
          <w:sz w:val="22"/>
          <w:szCs w:val="22"/>
        </w:rPr>
      </w:pPr>
    </w:p>
    <w:p w:rsidR="00C867B6" w:rsidRDefault="000C335A" w:rsidP="00C867B6">
      <w:pPr>
        <w:spacing w:line="580" w:lineRule="exact"/>
        <w:ind w:right="1429"/>
        <w:jc w:val="right"/>
        <w:rPr>
          <w:rFonts w:ascii="Calibri" w:eastAsia="Calibri" w:hAnsi="Calibri" w:cs="Calibri"/>
          <w:position w:val="2"/>
          <w:sz w:val="52"/>
          <w:szCs w:val="52"/>
        </w:rPr>
      </w:pPr>
      <w:r>
        <w:rPr>
          <w:rFonts w:ascii="Calibri" w:eastAsia="Calibri" w:hAnsi="Calibri" w:cs="Calibri"/>
          <w:spacing w:val="1"/>
          <w:position w:val="2"/>
          <w:sz w:val="52"/>
          <w:szCs w:val="52"/>
        </w:rPr>
        <w:t>CS</w:t>
      </w:r>
      <w:r>
        <w:rPr>
          <w:rFonts w:ascii="Calibri" w:eastAsia="Calibri" w:hAnsi="Calibri" w:cs="Calibri"/>
          <w:position w:val="2"/>
          <w:sz w:val="52"/>
          <w:szCs w:val="52"/>
        </w:rPr>
        <w:t xml:space="preserve">E </w:t>
      </w:r>
      <w:r>
        <w:rPr>
          <w:rFonts w:ascii="Calibri" w:eastAsia="Calibri" w:hAnsi="Calibri" w:cs="Calibri"/>
          <w:spacing w:val="1"/>
          <w:position w:val="2"/>
          <w:sz w:val="52"/>
          <w:szCs w:val="52"/>
        </w:rPr>
        <w:t>5</w:t>
      </w:r>
      <w:r>
        <w:rPr>
          <w:rFonts w:ascii="Calibri" w:eastAsia="Calibri" w:hAnsi="Calibri" w:cs="Calibri"/>
          <w:spacing w:val="-2"/>
          <w:position w:val="2"/>
          <w:sz w:val="52"/>
          <w:szCs w:val="52"/>
        </w:rPr>
        <w:t>8</w:t>
      </w:r>
      <w:r>
        <w:rPr>
          <w:rFonts w:ascii="Calibri" w:eastAsia="Calibri" w:hAnsi="Calibri" w:cs="Calibri"/>
          <w:position w:val="2"/>
          <w:sz w:val="52"/>
          <w:szCs w:val="52"/>
        </w:rPr>
        <w:t>9</w:t>
      </w:r>
      <w:r w:rsidR="00EB13A7">
        <w:rPr>
          <w:rFonts w:ascii="Calibri" w:eastAsia="Calibri" w:hAnsi="Calibri" w:cs="Calibri"/>
          <w:position w:val="2"/>
          <w:sz w:val="52"/>
          <w:szCs w:val="52"/>
        </w:rPr>
        <w:t xml:space="preserve"> </w:t>
      </w:r>
    </w:p>
    <w:p w:rsidR="00C867B6" w:rsidRDefault="00EB13A7" w:rsidP="00C867B6">
      <w:pPr>
        <w:spacing w:line="580" w:lineRule="exact"/>
        <w:ind w:right="1429"/>
        <w:jc w:val="right"/>
        <w:rPr>
          <w:rFonts w:ascii="Calibri" w:eastAsia="Calibri" w:hAnsi="Calibri" w:cs="Calibri"/>
          <w:position w:val="2"/>
          <w:sz w:val="52"/>
          <w:szCs w:val="52"/>
        </w:rPr>
      </w:pPr>
      <w:r>
        <w:rPr>
          <w:rFonts w:ascii="Calibri" w:eastAsia="Calibri" w:hAnsi="Calibri" w:cs="Calibri"/>
          <w:position w:val="2"/>
          <w:sz w:val="52"/>
          <w:szCs w:val="52"/>
        </w:rPr>
        <w:br/>
      </w:r>
    </w:p>
    <w:p w:rsidR="00C867B6" w:rsidRDefault="00EB13A7" w:rsidP="00C867B6">
      <w:pPr>
        <w:spacing w:line="580" w:lineRule="exact"/>
        <w:ind w:right="1429"/>
        <w:jc w:val="right"/>
        <w:rPr>
          <w:rFonts w:ascii="Calibri" w:eastAsia="Calibri" w:hAnsi="Calibri" w:cs="Calibri"/>
          <w:position w:val="2"/>
          <w:sz w:val="52"/>
          <w:szCs w:val="52"/>
        </w:rPr>
      </w:pPr>
      <w:r>
        <w:rPr>
          <w:rFonts w:ascii="Calibri" w:eastAsia="Calibri" w:hAnsi="Calibri" w:cs="Calibri"/>
          <w:position w:val="2"/>
          <w:sz w:val="52"/>
          <w:szCs w:val="52"/>
        </w:rPr>
        <w:br/>
        <w:t xml:space="preserve">          Programming Assignment 2</w:t>
      </w:r>
      <w:r>
        <w:rPr>
          <w:rFonts w:ascii="Calibri" w:eastAsia="Calibri" w:hAnsi="Calibri" w:cs="Calibri"/>
          <w:position w:val="2"/>
          <w:sz w:val="52"/>
          <w:szCs w:val="52"/>
        </w:rPr>
        <w:br/>
        <w:t xml:space="preserve">        Routing Protocols</w:t>
      </w:r>
      <w:r>
        <w:rPr>
          <w:rFonts w:ascii="Calibri" w:eastAsia="Calibri" w:hAnsi="Calibri" w:cs="Calibri"/>
          <w:position w:val="2"/>
          <w:sz w:val="52"/>
          <w:szCs w:val="52"/>
        </w:rPr>
        <w:br/>
      </w:r>
      <w:r w:rsidR="0055062F">
        <w:rPr>
          <w:rFonts w:ascii="Calibri" w:eastAsia="Calibri" w:hAnsi="Calibri" w:cs="Calibri"/>
          <w:position w:val="2"/>
          <w:sz w:val="52"/>
          <w:szCs w:val="52"/>
        </w:rPr>
        <w:br/>
      </w:r>
      <w:r>
        <w:rPr>
          <w:rFonts w:ascii="Calibri" w:eastAsia="Calibri" w:hAnsi="Calibri" w:cs="Calibri"/>
          <w:position w:val="2"/>
          <w:sz w:val="52"/>
          <w:szCs w:val="52"/>
        </w:rPr>
        <w:br/>
      </w:r>
      <w:r>
        <w:rPr>
          <w:rFonts w:ascii="Calibri" w:eastAsia="Calibri" w:hAnsi="Calibri" w:cs="Calibri"/>
          <w:position w:val="2"/>
          <w:sz w:val="52"/>
          <w:szCs w:val="52"/>
        </w:rPr>
        <w:br/>
        <w:t xml:space="preserve">         </w:t>
      </w:r>
    </w:p>
    <w:p w:rsidR="00C867B6" w:rsidRDefault="00EB13A7" w:rsidP="00C867B6">
      <w:pPr>
        <w:spacing w:line="580" w:lineRule="exact"/>
        <w:ind w:right="1429"/>
        <w:jc w:val="right"/>
        <w:rPr>
          <w:rFonts w:ascii="Calibri" w:eastAsia="Calibri" w:hAnsi="Calibri" w:cs="Calibri"/>
          <w:position w:val="2"/>
          <w:sz w:val="52"/>
          <w:szCs w:val="52"/>
        </w:rPr>
      </w:pPr>
      <w:r>
        <w:rPr>
          <w:rFonts w:ascii="Calibri" w:eastAsia="Calibri" w:hAnsi="Calibri" w:cs="Calibri"/>
          <w:position w:val="2"/>
          <w:sz w:val="52"/>
          <w:szCs w:val="52"/>
        </w:rPr>
        <w:t>Documentation</w:t>
      </w:r>
      <w:r>
        <w:rPr>
          <w:rFonts w:ascii="Calibri" w:eastAsia="Calibri" w:hAnsi="Calibri" w:cs="Calibri"/>
          <w:position w:val="2"/>
          <w:sz w:val="52"/>
          <w:szCs w:val="52"/>
        </w:rPr>
        <w:br/>
        <w:t xml:space="preserve">          </w:t>
      </w:r>
      <w:proofErr w:type="gramStart"/>
      <w:r>
        <w:rPr>
          <w:rFonts w:ascii="Calibri" w:eastAsia="Calibri" w:hAnsi="Calibri" w:cs="Calibri"/>
          <w:position w:val="2"/>
          <w:sz w:val="52"/>
          <w:szCs w:val="52"/>
        </w:rPr>
        <w:t>Of</w:t>
      </w:r>
      <w:proofErr w:type="gramEnd"/>
      <w:r>
        <w:rPr>
          <w:rFonts w:ascii="Calibri" w:eastAsia="Calibri" w:hAnsi="Calibri" w:cs="Calibri"/>
          <w:position w:val="2"/>
          <w:sz w:val="52"/>
          <w:szCs w:val="52"/>
        </w:rPr>
        <w:t xml:space="preserve"> Code &amp; </w:t>
      </w:r>
      <w:r>
        <w:rPr>
          <w:rFonts w:ascii="Calibri" w:eastAsia="Calibri" w:hAnsi="Calibri" w:cs="Calibri"/>
          <w:position w:val="2"/>
          <w:sz w:val="52"/>
          <w:szCs w:val="52"/>
        </w:rPr>
        <w:br/>
        <w:t xml:space="preserve">       Report</w:t>
      </w:r>
      <w:r w:rsidR="0055062F">
        <w:rPr>
          <w:rFonts w:ascii="Calibri" w:eastAsia="Calibri" w:hAnsi="Calibri" w:cs="Calibri"/>
          <w:position w:val="2"/>
          <w:sz w:val="52"/>
          <w:szCs w:val="52"/>
        </w:rPr>
        <w:br/>
      </w:r>
      <w:r w:rsidR="0055062F">
        <w:rPr>
          <w:rFonts w:ascii="Calibri" w:eastAsia="Calibri" w:hAnsi="Calibri" w:cs="Calibri"/>
          <w:position w:val="2"/>
          <w:sz w:val="52"/>
          <w:szCs w:val="52"/>
        </w:rPr>
        <w:br/>
      </w:r>
    </w:p>
    <w:p w:rsidR="00C867B6" w:rsidRDefault="00C867B6" w:rsidP="00C867B6">
      <w:pPr>
        <w:spacing w:line="580" w:lineRule="exact"/>
        <w:ind w:right="1429"/>
        <w:jc w:val="right"/>
        <w:rPr>
          <w:rFonts w:ascii="Calibri" w:eastAsia="Calibri" w:hAnsi="Calibri" w:cs="Calibri"/>
          <w:position w:val="2"/>
          <w:sz w:val="52"/>
          <w:szCs w:val="52"/>
        </w:rPr>
      </w:pPr>
    </w:p>
    <w:p w:rsidR="00C867B6" w:rsidRDefault="00C867B6" w:rsidP="00C867B6">
      <w:pPr>
        <w:spacing w:line="580" w:lineRule="exact"/>
        <w:ind w:right="1429"/>
        <w:jc w:val="right"/>
        <w:rPr>
          <w:rFonts w:ascii="Calibri" w:eastAsia="Calibri" w:hAnsi="Calibri" w:cs="Calibri"/>
          <w:position w:val="2"/>
          <w:sz w:val="52"/>
          <w:szCs w:val="52"/>
        </w:rPr>
      </w:pPr>
    </w:p>
    <w:p w:rsidR="00DD5BE8" w:rsidRDefault="00AD567C" w:rsidP="003A681A">
      <w:pPr>
        <w:spacing w:line="580" w:lineRule="exact"/>
        <w:ind w:right="1429"/>
        <w:jc w:val="right"/>
        <w:rPr>
          <w:rFonts w:ascii="Calibri" w:eastAsia="Calibri" w:hAnsi="Calibri" w:cs="Calibri"/>
          <w:position w:val="2"/>
          <w:sz w:val="52"/>
          <w:szCs w:val="52"/>
        </w:rPr>
      </w:pPr>
      <w:r>
        <w:rPr>
          <w:rFonts w:ascii="Calibri" w:eastAsia="Calibri" w:hAnsi="Calibri" w:cs="Calibri"/>
          <w:position w:val="2"/>
          <w:sz w:val="52"/>
          <w:szCs w:val="52"/>
        </w:rPr>
        <w:t xml:space="preserve">   </w:t>
      </w:r>
      <w:r w:rsidR="0055062F">
        <w:rPr>
          <w:rFonts w:ascii="Calibri" w:eastAsia="Calibri" w:hAnsi="Calibri" w:cs="Calibri"/>
          <w:position w:val="2"/>
          <w:sz w:val="52"/>
          <w:szCs w:val="52"/>
        </w:rPr>
        <w:t xml:space="preserve">By </w:t>
      </w:r>
      <w:proofErr w:type="spellStart"/>
      <w:r w:rsidR="0055062F">
        <w:rPr>
          <w:rFonts w:ascii="Calibri" w:eastAsia="Calibri" w:hAnsi="Calibri" w:cs="Calibri"/>
          <w:position w:val="2"/>
          <w:sz w:val="52"/>
          <w:szCs w:val="52"/>
        </w:rPr>
        <w:t>Anriudh</w:t>
      </w:r>
      <w:proofErr w:type="spellEnd"/>
      <w:r w:rsidR="0055062F">
        <w:rPr>
          <w:rFonts w:ascii="Calibri" w:eastAsia="Calibri" w:hAnsi="Calibri" w:cs="Calibri"/>
          <w:position w:val="2"/>
          <w:sz w:val="52"/>
          <w:szCs w:val="52"/>
        </w:rPr>
        <w:t xml:space="preserve"> </w:t>
      </w:r>
      <w:proofErr w:type="spellStart"/>
      <w:r w:rsidR="0055062F">
        <w:rPr>
          <w:rFonts w:ascii="Calibri" w:eastAsia="Calibri" w:hAnsi="Calibri" w:cs="Calibri"/>
          <w:position w:val="2"/>
          <w:sz w:val="52"/>
          <w:szCs w:val="52"/>
        </w:rPr>
        <w:t>Yellapr</w:t>
      </w:r>
      <w:r>
        <w:rPr>
          <w:rFonts w:ascii="Calibri" w:eastAsia="Calibri" w:hAnsi="Calibri" w:cs="Calibri"/>
          <w:position w:val="2"/>
          <w:sz w:val="52"/>
          <w:szCs w:val="52"/>
        </w:rPr>
        <w:t>a</w:t>
      </w:r>
      <w:r w:rsidR="0055062F">
        <w:rPr>
          <w:rFonts w:ascii="Calibri" w:eastAsia="Calibri" w:hAnsi="Calibri" w:cs="Calibri"/>
          <w:position w:val="2"/>
          <w:sz w:val="52"/>
          <w:szCs w:val="52"/>
        </w:rPr>
        <w:t>gada</w:t>
      </w:r>
      <w:proofErr w:type="spellEnd"/>
      <w:r w:rsidR="0055062F">
        <w:rPr>
          <w:rFonts w:ascii="Calibri" w:eastAsia="Calibri" w:hAnsi="Calibri" w:cs="Calibri"/>
          <w:position w:val="2"/>
          <w:sz w:val="52"/>
          <w:szCs w:val="52"/>
        </w:rPr>
        <w:br/>
      </w:r>
      <w:r>
        <w:rPr>
          <w:rFonts w:ascii="Calibri" w:eastAsia="Calibri" w:hAnsi="Calibri" w:cs="Calibri"/>
          <w:position w:val="2"/>
          <w:sz w:val="52"/>
          <w:szCs w:val="52"/>
        </w:rPr>
        <w:t xml:space="preserve"> </w:t>
      </w:r>
      <w:r w:rsidR="00DD5BE8">
        <w:rPr>
          <w:rFonts w:ascii="Calibri" w:eastAsia="Calibri" w:hAnsi="Calibri" w:cs="Calibri"/>
          <w:position w:val="2"/>
          <w:sz w:val="52"/>
          <w:szCs w:val="52"/>
        </w:rPr>
        <w:t xml:space="preserve">UBIT </w:t>
      </w:r>
      <w:proofErr w:type="gramStart"/>
      <w:r w:rsidR="00DD5BE8">
        <w:rPr>
          <w:rFonts w:ascii="Calibri" w:eastAsia="Calibri" w:hAnsi="Calibri" w:cs="Calibri"/>
          <w:position w:val="2"/>
          <w:sz w:val="52"/>
          <w:szCs w:val="52"/>
        </w:rPr>
        <w:t xml:space="preserve"># </w:t>
      </w:r>
      <w:r w:rsidR="0055062F">
        <w:rPr>
          <w:rFonts w:ascii="Calibri" w:eastAsia="Calibri" w:hAnsi="Calibri" w:cs="Calibri"/>
          <w:position w:val="2"/>
          <w:sz w:val="52"/>
          <w:szCs w:val="52"/>
        </w:rPr>
        <w:t xml:space="preserve"> 50206970</w:t>
      </w:r>
      <w:proofErr w:type="gramEnd"/>
      <w:r w:rsidR="0055062F">
        <w:rPr>
          <w:rFonts w:ascii="Calibri" w:eastAsia="Calibri" w:hAnsi="Calibri" w:cs="Calibri"/>
          <w:position w:val="2"/>
          <w:sz w:val="52"/>
          <w:szCs w:val="52"/>
        </w:rPr>
        <w:br/>
      </w:r>
      <w:r w:rsidR="0055062F">
        <w:rPr>
          <w:rFonts w:ascii="Calibri" w:eastAsia="Calibri" w:hAnsi="Calibri" w:cs="Calibri"/>
          <w:position w:val="2"/>
          <w:sz w:val="52"/>
          <w:szCs w:val="52"/>
        </w:rPr>
        <w:br/>
      </w:r>
    </w:p>
    <w:p w:rsidR="00DD5BE8" w:rsidRDefault="00DD5BE8" w:rsidP="003A681A">
      <w:pPr>
        <w:spacing w:line="580" w:lineRule="exact"/>
        <w:ind w:right="1429"/>
        <w:jc w:val="right"/>
        <w:rPr>
          <w:rFonts w:ascii="Calibri" w:eastAsia="Calibri" w:hAnsi="Calibri" w:cs="Calibri"/>
          <w:position w:val="2"/>
          <w:sz w:val="52"/>
          <w:szCs w:val="52"/>
        </w:rPr>
      </w:pPr>
    </w:p>
    <w:p w:rsidR="00967A50" w:rsidRPr="00F62E30" w:rsidRDefault="0032205F" w:rsidP="003D6424">
      <w:pPr>
        <w:spacing w:line="580" w:lineRule="exact"/>
        <w:ind w:right="1429"/>
        <w:rPr>
          <w:rFonts w:eastAsia="Calibri"/>
          <w:sz w:val="24"/>
          <w:szCs w:val="24"/>
        </w:rPr>
      </w:pPr>
      <w:r w:rsidRPr="0032205F">
        <w:rPr>
          <w:rFonts w:asciiTheme="minorHAnsi" w:hAnsiTheme="minorHAnsi" w:cstheme="minorHAnsi"/>
          <w:b/>
          <w:sz w:val="36"/>
          <w:szCs w:val="36"/>
          <w:u w:val="single"/>
        </w:rPr>
        <w:lastRenderedPageBreak/>
        <w:pict>
          <v:group id="_x0000_s1058" style="position:absolute;margin-left:23.95pt;margin-top:23.7pt;width:564.1pt;height:744.6pt;z-index:-251661824;mso-position-horizontal-relative:page;mso-position-vertical-relative:page" coordorigin="479,474" coordsize="11282,14892">
            <v:shape id="_x0000_s1062" style="position:absolute;left:490;top:485;width:11261;height:0" coordorigin="490,485" coordsize="11261,0" path="m490,485r11260,e" filled="f" strokeweight=".58pt">
              <v:path arrowok="t"/>
            </v:shape>
            <v:shape id="_x0000_s1061" style="position:absolute;left:485;top:480;width:0;height:14880" coordorigin="485,480" coordsize="0,14880" path="m485,480r,14880e" filled="f" strokeweight=".58pt">
              <v:path arrowok="t"/>
            </v:shape>
            <v:shape id="_x0000_s1060" style="position:absolute;left:11755;top:480;width:0;height:14880" coordorigin="11755,480" coordsize="0,14880" path="m11755,480r,14880e" filled="f" strokeweight=".58pt">
              <v:path arrowok="t"/>
            </v:shape>
            <v:shape id="_x0000_s1059" style="position:absolute;left:490;top:15355;width:11261;height:0" coordorigin="490,15355" coordsize="11261,0" path="m490,15355r11260,e" filled="f" strokeweight=".58pt">
              <v:path arrowok="t"/>
            </v:shape>
            <w10:wrap anchorx="page" anchory="page"/>
          </v:group>
        </w:pict>
      </w:r>
      <w:proofErr w:type="gramStart"/>
      <w:r w:rsidR="00DD5BE8" w:rsidRPr="00DD5BE8">
        <w:rPr>
          <w:rFonts w:asciiTheme="minorHAnsi" w:eastAsia="Calibri" w:hAnsiTheme="minorHAnsi" w:cstheme="minorHAnsi"/>
          <w:b/>
          <w:sz w:val="36"/>
          <w:szCs w:val="36"/>
          <w:u w:val="single"/>
        </w:rPr>
        <w:t>Code Details</w:t>
      </w:r>
      <w:r w:rsidR="00DD5BE8">
        <w:rPr>
          <w:rFonts w:asciiTheme="minorHAnsi" w:eastAsia="Calibri Light" w:hAnsiTheme="minorHAnsi" w:cstheme="minorHAnsi"/>
          <w:color w:val="2D73B5"/>
          <w:sz w:val="36"/>
          <w:szCs w:val="36"/>
        </w:rPr>
        <w:t xml:space="preserve"> :</w:t>
      </w:r>
      <w:proofErr w:type="gramEnd"/>
      <w:r w:rsidR="0015627F" w:rsidRPr="00DD5BE8">
        <w:rPr>
          <w:rFonts w:asciiTheme="minorHAnsi" w:eastAsia="Calibri Light" w:hAnsiTheme="minorHAnsi" w:cstheme="minorHAnsi"/>
          <w:color w:val="2D73B5"/>
          <w:sz w:val="36"/>
          <w:szCs w:val="36"/>
        </w:rPr>
        <w:br/>
      </w:r>
      <w:r w:rsidR="00627C3F" w:rsidRPr="00F62E30">
        <w:rPr>
          <w:rFonts w:eastAsia="Calibri"/>
          <w:sz w:val="24"/>
          <w:szCs w:val="24"/>
        </w:rPr>
        <w:t>All source code has been written into main.cpp</w:t>
      </w:r>
      <w:r w:rsidR="003D6424">
        <w:rPr>
          <w:rFonts w:eastAsia="Calibri"/>
          <w:sz w:val="24"/>
          <w:szCs w:val="24"/>
        </w:rPr>
        <w:t>.</w:t>
      </w:r>
      <w:r w:rsidR="00627C3F">
        <w:rPr>
          <w:rFonts w:eastAsia="Calibri"/>
          <w:sz w:val="24"/>
          <w:szCs w:val="24"/>
        </w:rPr>
        <w:br/>
      </w:r>
      <w:r w:rsidR="009F17C1">
        <w:rPr>
          <w:rFonts w:eastAsia="Calibri"/>
          <w:sz w:val="24"/>
          <w:szCs w:val="24"/>
        </w:rPr>
        <w:t>Data structure of the update message (Line Number</w:t>
      </w:r>
      <w:proofErr w:type="gramStart"/>
      <w:r w:rsidR="009F17C1">
        <w:rPr>
          <w:rFonts w:eastAsia="Calibri"/>
          <w:sz w:val="24"/>
          <w:szCs w:val="24"/>
        </w:rPr>
        <w:t>) :</w:t>
      </w:r>
      <w:proofErr w:type="gramEnd"/>
      <w:r w:rsidR="009F17C1">
        <w:rPr>
          <w:rFonts w:eastAsia="Calibri"/>
          <w:sz w:val="24"/>
          <w:szCs w:val="24"/>
        </w:rPr>
        <w:t xml:space="preserve"> 57-</w:t>
      </w:r>
      <w:r w:rsidR="006C41BE">
        <w:rPr>
          <w:rFonts w:eastAsia="Calibri"/>
          <w:sz w:val="24"/>
          <w:szCs w:val="24"/>
        </w:rPr>
        <w:t xml:space="preserve"> </w:t>
      </w:r>
      <w:r w:rsidR="009F17C1">
        <w:rPr>
          <w:rFonts w:eastAsia="Calibri"/>
          <w:sz w:val="24"/>
          <w:szCs w:val="24"/>
        </w:rPr>
        <w:t>66</w:t>
      </w:r>
      <w:r w:rsidR="00627C3F">
        <w:rPr>
          <w:rFonts w:eastAsia="Calibri"/>
          <w:sz w:val="24"/>
          <w:szCs w:val="24"/>
        </w:rPr>
        <w:t xml:space="preserve"> </w:t>
      </w:r>
      <w:r w:rsidR="003D6424">
        <w:rPr>
          <w:rFonts w:eastAsia="Calibri"/>
          <w:sz w:val="24"/>
          <w:szCs w:val="24"/>
        </w:rPr>
        <w:br/>
      </w:r>
      <w:r w:rsidR="00933411">
        <w:rPr>
          <w:rFonts w:eastAsia="Calibri"/>
          <w:sz w:val="24"/>
          <w:szCs w:val="24"/>
        </w:rPr>
        <w:t>Data structure of the routing message (Line Number): 50</w:t>
      </w:r>
      <w:r w:rsidR="006C41BE">
        <w:rPr>
          <w:rFonts w:eastAsia="Calibri"/>
          <w:sz w:val="24"/>
          <w:szCs w:val="24"/>
        </w:rPr>
        <w:t xml:space="preserve"> </w:t>
      </w:r>
      <w:r w:rsidR="00627C3F">
        <w:rPr>
          <w:rFonts w:eastAsia="Calibri"/>
          <w:sz w:val="24"/>
          <w:szCs w:val="24"/>
        </w:rPr>
        <w:t>–</w:t>
      </w:r>
      <w:r w:rsidR="006C41BE">
        <w:rPr>
          <w:rFonts w:eastAsia="Calibri"/>
          <w:sz w:val="24"/>
          <w:szCs w:val="24"/>
        </w:rPr>
        <w:t xml:space="preserve"> </w:t>
      </w:r>
      <w:r w:rsidR="00933411">
        <w:rPr>
          <w:rFonts w:eastAsia="Calibri"/>
          <w:sz w:val="24"/>
          <w:szCs w:val="24"/>
        </w:rPr>
        <w:t>54</w:t>
      </w:r>
    </w:p>
    <w:p w:rsidR="004A7722" w:rsidRDefault="000C335A" w:rsidP="003D6424">
      <w:pPr>
        <w:spacing w:line="260" w:lineRule="exact"/>
        <w:rPr>
          <w:sz w:val="18"/>
          <w:szCs w:val="18"/>
        </w:rPr>
      </w:pPr>
      <w:r w:rsidRPr="00F62E30">
        <w:rPr>
          <w:rFonts w:eastAsia="Calibri"/>
          <w:sz w:val="24"/>
          <w:szCs w:val="24"/>
        </w:rPr>
        <w:t xml:space="preserve">There is a </w:t>
      </w:r>
      <w:proofErr w:type="spellStart"/>
      <w:r w:rsidRPr="00F62E30">
        <w:rPr>
          <w:rFonts w:eastAsia="Calibri"/>
          <w:sz w:val="24"/>
          <w:szCs w:val="24"/>
        </w:rPr>
        <w:t>makefile</w:t>
      </w:r>
      <w:proofErr w:type="spellEnd"/>
      <w:r w:rsidRPr="00F62E30">
        <w:rPr>
          <w:rFonts w:eastAsia="Calibri"/>
          <w:sz w:val="24"/>
          <w:szCs w:val="24"/>
        </w:rPr>
        <w:t xml:space="preserve"> named as “</w:t>
      </w:r>
      <w:proofErr w:type="spellStart"/>
      <w:r w:rsidRPr="00F62E30">
        <w:rPr>
          <w:rFonts w:eastAsia="Calibri"/>
          <w:sz w:val="24"/>
          <w:szCs w:val="24"/>
        </w:rPr>
        <w:t>makefile</w:t>
      </w:r>
      <w:proofErr w:type="spellEnd"/>
      <w:r w:rsidRPr="00F62E30">
        <w:rPr>
          <w:rFonts w:eastAsia="Calibri"/>
          <w:sz w:val="24"/>
          <w:szCs w:val="24"/>
        </w:rPr>
        <w:t>” which shall create an executable of name “</w:t>
      </w:r>
      <w:r w:rsidR="00A82584" w:rsidRPr="00F62E30">
        <w:rPr>
          <w:rFonts w:eastAsia="Calibri"/>
          <w:sz w:val="24"/>
          <w:szCs w:val="24"/>
        </w:rPr>
        <w:t>server</w:t>
      </w:r>
      <w:r w:rsidRPr="00F62E30">
        <w:rPr>
          <w:rFonts w:eastAsia="Calibri"/>
          <w:sz w:val="24"/>
          <w:szCs w:val="24"/>
        </w:rPr>
        <w:t>”</w:t>
      </w:r>
      <w:r w:rsidR="00DF6988">
        <w:rPr>
          <w:rFonts w:ascii="Calibri" w:eastAsia="Calibri" w:hAnsi="Calibri" w:cs="Calibri"/>
          <w:b/>
          <w:sz w:val="22"/>
          <w:szCs w:val="22"/>
        </w:rPr>
        <w:br/>
      </w:r>
      <w:proofErr w:type="gramStart"/>
      <w:r w:rsidR="00DF6988" w:rsidRPr="00627C3F">
        <w:rPr>
          <w:rFonts w:eastAsia="Calibri"/>
          <w:b/>
          <w:sz w:val="24"/>
          <w:szCs w:val="24"/>
          <w:u w:val="single"/>
        </w:rPr>
        <w:t>Assumptions</w:t>
      </w:r>
      <w:r w:rsidR="00DF6988" w:rsidRPr="00F62E30">
        <w:rPr>
          <w:rFonts w:eastAsia="Calibri"/>
          <w:sz w:val="24"/>
          <w:szCs w:val="24"/>
        </w:rPr>
        <w:t xml:space="preserve"> :</w:t>
      </w:r>
      <w:proofErr w:type="gramEnd"/>
      <w:r w:rsidR="0026662A" w:rsidRPr="00F62E30">
        <w:rPr>
          <w:rFonts w:eastAsia="Calibri"/>
          <w:sz w:val="24"/>
          <w:szCs w:val="24"/>
        </w:rPr>
        <w:br/>
        <w:t>The servers are named in increasing order of type integer.</w:t>
      </w:r>
      <w:r w:rsidR="00F62E30">
        <w:rPr>
          <w:rFonts w:eastAsia="Calibri"/>
          <w:sz w:val="24"/>
          <w:szCs w:val="24"/>
        </w:rPr>
        <w:br/>
      </w:r>
      <w:proofErr w:type="gramStart"/>
      <w:r w:rsidR="00F62E30">
        <w:rPr>
          <w:rFonts w:eastAsia="Calibri"/>
          <w:sz w:val="24"/>
          <w:szCs w:val="24"/>
        </w:rPr>
        <w:t>Infinity :</w:t>
      </w:r>
      <w:proofErr w:type="gramEnd"/>
      <w:r w:rsidR="00F62E30">
        <w:rPr>
          <w:rFonts w:eastAsia="Calibri"/>
          <w:sz w:val="24"/>
          <w:szCs w:val="24"/>
        </w:rPr>
        <w:t xml:space="preserve"> 32000(Approximately equal to </w:t>
      </w:r>
      <w:proofErr w:type="spellStart"/>
      <w:r w:rsidR="00F62E30">
        <w:rPr>
          <w:rFonts w:eastAsia="Calibri"/>
          <w:sz w:val="24"/>
          <w:szCs w:val="24"/>
        </w:rPr>
        <w:t>shrt_max</w:t>
      </w:r>
      <w:proofErr w:type="spellEnd"/>
      <w:r w:rsidR="00DB66D0">
        <w:rPr>
          <w:rFonts w:eastAsia="Calibri"/>
          <w:sz w:val="24"/>
          <w:szCs w:val="24"/>
        </w:rPr>
        <w:t>)</w:t>
      </w:r>
      <w:r w:rsidR="00F62E30">
        <w:rPr>
          <w:rFonts w:eastAsia="Calibri"/>
          <w:sz w:val="24"/>
          <w:szCs w:val="24"/>
        </w:rPr>
        <w:t>.</w:t>
      </w:r>
      <w:r w:rsidR="006D6D26" w:rsidRPr="00F62E30">
        <w:rPr>
          <w:rFonts w:eastAsia="Calibri"/>
          <w:sz w:val="24"/>
          <w:szCs w:val="24"/>
        </w:rPr>
        <w:t xml:space="preserve">   </w:t>
      </w:r>
    </w:p>
    <w:p w:rsidR="004A7722" w:rsidRPr="00627C3F" w:rsidRDefault="004A7722" w:rsidP="003D6424">
      <w:pPr>
        <w:rPr>
          <w:rFonts w:eastAsia="Calibri"/>
          <w:b/>
          <w:sz w:val="24"/>
          <w:szCs w:val="24"/>
          <w:u w:val="single"/>
        </w:rPr>
      </w:pPr>
      <w:r w:rsidRPr="00627C3F">
        <w:rPr>
          <w:rFonts w:eastAsia="Calibri"/>
          <w:b/>
          <w:sz w:val="24"/>
          <w:szCs w:val="24"/>
          <w:u w:val="single"/>
        </w:rPr>
        <w:t xml:space="preserve">All structures in the source file are listed as </w:t>
      </w:r>
      <w:proofErr w:type="gramStart"/>
      <w:r w:rsidRPr="00627C3F">
        <w:rPr>
          <w:rFonts w:eastAsia="Calibri"/>
          <w:b/>
          <w:sz w:val="24"/>
          <w:szCs w:val="24"/>
          <w:u w:val="single"/>
        </w:rPr>
        <w:t>below :</w:t>
      </w:r>
      <w:proofErr w:type="gramEnd"/>
    </w:p>
    <w:p w:rsidR="004A7722" w:rsidRDefault="004A7722" w:rsidP="003D6424">
      <w:pPr>
        <w:rPr>
          <w:rFonts w:ascii="Calibri Light" w:eastAsia="Calibri Light" w:hAnsi="Calibri Light" w:cs="Calibri Light"/>
          <w:b/>
          <w:color w:val="2D73B5"/>
          <w:spacing w:val="-4"/>
          <w:sz w:val="26"/>
          <w:szCs w:val="26"/>
          <w:u w:val="single"/>
        </w:rPr>
      </w:pPr>
    </w:p>
    <w:p w:rsidR="004A7722" w:rsidRPr="004A7722" w:rsidRDefault="004A7722" w:rsidP="003D6424">
      <w:pPr>
        <w:autoSpaceDE w:val="0"/>
        <w:autoSpaceDN w:val="0"/>
        <w:adjustRightInd w:val="0"/>
        <w:rPr>
          <w:rFonts w:ascii="Lucida Console" w:hAnsi="Lucida Console" w:cs="Lucida Console"/>
          <w:color w:val="0000BF"/>
          <w:sz w:val="24"/>
          <w:szCs w:val="24"/>
          <w:lang w:val="en-IN"/>
        </w:rPr>
      </w:pPr>
      <w:r w:rsidRPr="004A7722">
        <w:rPr>
          <w:rFonts w:ascii="Lucida Console" w:hAnsi="Lucida Console" w:cs="Lucida Console"/>
          <w:color w:val="0000BF"/>
          <w:sz w:val="24"/>
          <w:szCs w:val="24"/>
          <w:lang w:val="en-IN"/>
        </w:rPr>
        <w:t>// Network Elements Information</w:t>
      </w:r>
    </w:p>
    <w:p w:rsidR="004A7722" w:rsidRPr="004A7722" w:rsidRDefault="004A7722" w:rsidP="003D6424">
      <w:pPr>
        <w:autoSpaceDE w:val="0"/>
        <w:autoSpaceDN w:val="0"/>
        <w:adjustRightInd w:val="0"/>
        <w:rPr>
          <w:rFonts w:ascii="Lucida Console" w:hAnsi="Lucida Console" w:cs="Lucida Console"/>
          <w:sz w:val="24"/>
          <w:szCs w:val="24"/>
          <w:lang w:val="en-IN"/>
        </w:rPr>
      </w:pPr>
      <w:proofErr w:type="spellStart"/>
      <w:proofErr w:type="gramStart"/>
      <w:r w:rsidRPr="004A7722">
        <w:rPr>
          <w:rFonts w:ascii="Lucida Console" w:hAnsi="Lucida Console" w:cs="Lucida Console"/>
          <w:color w:val="00BF00"/>
          <w:sz w:val="24"/>
          <w:szCs w:val="24"/>
          <w:lang w:val="en-IN"/>
        </w:rPr>
        <w:t>struct</w:t>
      </w:r>
      <w:proofErr w:type="spellEnd"/>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NetworkElementsInfo</w:t>
      </w:r>
      <w:proofErr w:type="spellEnd"/>
      <w:r w:rsidRPr="004A7722">
        <w:rPr>
          <w:rFonts w:ascii="Lucida Console" w:hAnsi="Lucida Console" w:cs="Lucida Console"/>
          <w:sz w:val="24"/>
          <w:szCs w:val="24"/>
          <w:lang w:val="en-IN"/>
        </w:rPr>
        <w:t xml:space="preserve"> {</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id;</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sz w:val="24"/>
          <w:szCs w:val="24"/>
          <w:lang w:val="en-IN"/>
        </w:rPr>
        <w:t>string</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ipAddress</w:t>
      </w:r>
      <w:proofErr w:type="spellEnd"/>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portNumber</w:t>
      </w:r>
      <w:proofErr w:type="spellEnd"/>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spellStart"/>
      <w:proofErr w:type="gramStart"/>
      <w:r w:rsidRPr="004A7722">
        <w:rPr>
          <w:rFonts w:ascii="Lucida Console" w:hAnsi="Lucida Console" w:cs="Lucida Console"/>
          <w:color w:val="00BF00"/>
          <w:sz w:val="24"/>
          <w:szCs w:val="24"/>
          <w:lang w:val="en-IN"/>
        </w:rPr>
        <w:t>bool</w:t>
      </w:r>
      <w:proofErr w:type="spellEnd"/>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isNeighbour</w:t>
      </w:r>
      <w:proofErr w:type="spellEnd"/>
      <w:r w:rsidRPr="004A7722">
        <w:rPr>
          <w:rFonts w:ascii="Lucida Console" w:hAnsi="Lucida Console" w:cs="Lucida Console"/>
          <w:sz w:val="24"/>
          <w:szCs w:val="24"/>
          <w:lang w:val="en-IN"/>
        </w:rPr>
        <w:t xml:space="preserve"> ;</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color w:val="0000BF"/>
          <w:sz w:val="24"/>
          <w:szCs w:val="24"/>
          <w:lang w:val="en-IN"/>
        </w:rPr>
      </w:pPr>
      <w:r w:rsidRPr="004A7722">
        <w:rPr>
          <w:rFonts w:ascii="Lucida Console" w:hAnsi="Lucida Console" w:cs="Lucida Console"/>
          <w:color w:val="0000BF"/>
          <w:sz w:val="24"/>
          <w:szCs w:val="24"/>
          <w:lang w:val="en-IN"/>
        </w:rPr>
        <w:t>// Current Elements Information</w:t>
      </w:r>
    </w:p>
    <w:p w:rsidR="004A7722" w:rsidRPr="004A7722" w:rsidRDefault="004A7722" w:rsidP="003D6424">
      <w:pPr>
        <w:autoSpaceDE w:val="0"/>
        <w:autoSpaceDN w:val="0"/>
        <w:adjustRightInd w:val="0"/>
        <w:rPr>
          <w:rFonts w:ascii="Lucida Console" w:hAnsi="Lucida Console" w:cs="Lucida Console"/>
          <w:sz w:val="24"/>
          <w:szCs w:val="24"/>
          <w:lang w:val="en-IN"/>
        </w:rPr>
      </w:pPr>
      <w:proofErr w:type="spellStart"/>
      <w:proofErr w:type="gramStart"/>
      <w:r w:rsidRPr="004A7722">
        <w:rPr>
          <w:rFonts w:ascii="Lucida Console" w:hAnsi="Lucida Console" w:cs="Lucida Console"/>
          <w:color w:val="00BF00"/>
          <w:sz w:val="24"/>
          <w:szCs w:val="24"/>
          <w:lang w:val="en-IN"/>
        </w:rPr>
        <w:t>struct</w:t>
      </w:r>
      <w:proofErr w:type="spellEnd"/>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ThisElementInfo</w:t>
      </w:r>
      <w:proofErr w:type="spellEnd"/>
      <w:r w:rsidRPr="004A7722">
        <w:rPr>
          <w:rFonts w:ascii="Lucida Console" w:hAnsi="Lucida Console" w:cs="Lucida Console"/>
          <w:sz w:val="24"/>
          <w:szCs w:val="24"/>
          <w:lang w:val="en-IN"/>
        </w:rPr>
        <w:t xml:space="preserve"> {</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id;</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sz w:val="24"/>
          <w:szCs w:val="24"/>
          <w:lang w:val="en-IN"/>
        </w:rPr>
        <w:t>string</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ipAddress</w:t>
      </w:r>
      <w:proofErr w:type="spellEnd"/>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portNumber</w:t>
      </w:r>
      <w:proofErr w:type="spellEnd"/>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BFBF00"/>
          <w:sz w:val="24"/>
          <w:szCs w:val="24"/>
          <w:lang w:val="en-IN"/>
        </w:rPr>
        <w:t>friend</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ostream</w:t>
      </w:r>
      <w:proofErr w:type="spellEnd"/>
      <w:r w:rsidRPr="004A7722">
        <w:rPr>
          <w:rFonts w:ascii="Lucida Console" w:hAnsi="Lucida Console" w:cs="Lucida Console"/>
          <w:sz w:val="24"/>
          <w:szCs w:val="24"/>
          <w:lang w:val="en-IN"/>
        </w:rPr>
        <w:t xml:space="preserve">&amp; </w:t>
      </w:r>
      <w:r w:rsidRPr="004A7722">
        <w:rPr>
          <w:rFonts w:ascii="Lucida Console" w:hAnsi="Lucida Console" w:cs="Lucida Console"/>
          <w:color w:val="BFBF00"/>
          <w:sz w:val="24"/>
          <w:szCs w:val="24"/>
          <w:lang w:val="en-IN"/>
        </w:rPr>
        <w:t>operator</w:t>
      </w:r>
      <w:r w:rsidRPr="004A7722">
        <w:rPr>
          <w:rFonts w:ascii="Lucida Console" w:hAnsi="Lucida Console" w:cs="Lucida Console"/>
          <w:sz w:val="24"/>
          <w:szCs w:val="24"/>
          <w:lang w:val="en-IN"/>
        </w:rPr>
        <w:t xml:space="preserve"> &lt;&lt; (</w:t>
      </w:r>
      <w:proofErr w:type="spellStart"/>
      <w:r w:rsidRPr="004A7722">
        <w:rPr>
          <w:rFonts w:ascii="Lucida Console" w:hAnsi="Lucida Console" w:cs="Lucida Console"/>
          <w:sz w:val="24"/>
          <w:szCs w:val="24"/>
          <w:lang w:val="en-IN"/>
        </w:rPr>
        <w:t>ostream</w:t>
      </w:r>
      <w:proofErr w:type="spellEnd"/>
      <w:r w:rsidRPr="004A7722">
        <w:rPr>
          <w:rFonts w:ascii="Lucida Console" w:hAnsi="Lucida Console" w:cs="Lucida Console"/>
          <w:sz w:val="24"/>
          <w:szCs w:val="24"/>
          <w:lang w:val="en-IN"/>
        </w:rPr>
        <w:t xml:space="preserve">&amp; </w:t>
      </w:r>
      <w:proofErr w:type="spellStart"/>
      <w:r w:rsidRPr="004A7722">
        <w:rPr>
          <w:rFonts w:ascii="Lucida Console" w:hAnsi="Lucida Console" w:cs="Lucida Console"/>
          <w:sz w:val="24"/>
          <w:szCs w:val="24"/>
          <w:lang w:val="en-IN"/>
        </w:rPr>
        <w:t>os</w:t>
      </w:r>
      <w:proofErr w:type="spellEnd"/>
      <w:r w:rsidRPr="004A7722">
        <w:rPr>
          <w:rFonts w:ascii="Lucida Console" w:hAnsi="Lucida Console" w:cs="Lucida Console"/>
          <w:sz w:val="24"/>
          <w:szCs w:val="24"/>
          <w:lang w:val="en-IN"/>
        </w:rPr>
        <w:t xml:space="preserve">, </w:t>
      </w:r>
      <w:r w:rsidRPr="004A7722">
        <w:rPr>
          <w:rFonts w:ascii="Lucida Console" w:hAnsi="Lucida Console" w:cs="Lucida Console"/>
          <w:color w:val="00BF00"/>
          <w:sz w:val="24"/>
          <w:szCs w:val="24"/>
          <w:lang w:val="en-IN"/>
        </w:rPr>
        <w:t>const</w:t>
      </w:r>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NetworkElementsInfo</w:t>
      </w:r>
      <w:proofErr w:type="spellEnd"/>
      <w:r w:rsidRPr="004A7722">
        <w:rPr>
          <w:rFonts w:ascii="Lucida Console" w:hAnsi="Lucida Console" w:cs="Lucida Console"/>
          <w:sz w:val="24"/>
          <w:szCs w:val="24"/>
          <w:lang w:val="en-IN"/>
        </w:rPr>
        <w:t>&amp; m);</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p>
    <w:p w:rsidR="004A7722" w:rsidRPr="004A7722" w:rsidRDefault="004A7722" w:rsidP="003D6424">
      <w:pPr>
        <w:autoSpaceDE w:val="0"/>
        <w:autoSpaceDN w:val="0"/>
        <w:adjustRightInd w:val="0"/>
        <w:rPr>
          <w:rFonts w:ascii="Lucida Console" w:hAnsi="Lucida Console" w:cs="Lucida Console"/>
          <w:color w:val="0000BF"/>
          <w:sz w:val="24"/>
          <w:szCs w:val="24"/>
          <w:lang w:val="en-IN"/>
        </w:rPr>
      </w:pPr>
      <w:r w:rsidRPr="004A7722">
        <w:rPr>
          <w:rFonts w:ascii="Lucida Console" w:hAnsi="Lucida Console" w:cs="Lucida Console"/>
          <w:color w:val="0000BF"/>
          <w:sz w:val="24"/>
          <w:szCs w:val="24"/>
          <w:lang w:val="en-IN"/>
        </w:rPr>
        <w:t>// Current element's neighbours</w:t>
      </w:r>
    </w:p>
    <w:p w:rsidR="004A7722" w:rsidRPr="004A7722" w:rsidRDefault="004A7722" w:rsidP="003D6424">
      <w:pPr>
        <w:autoSpaceDE w:val="0"/>
        <w:autoSpaceDN w:val="0"/>
        <w:adjustRightInd w:val="0"/>
        <w:rPr>
          <w:rFonts w:ascii="Lucida Console" w:hAnsi="Lucida Console" w:cs="Lucida Console"/>
          <w:sz w:val="24"/>
          <w:szCs w:val="24"/>
          <w:lang w:val="en-IN"/>
        </w:rPr>
      </w:pPr>
      <w:proofErr w:type="spellStart"/>
      <w:proofErr w:type="gramStart"/>
      <w:r w:rsidRPr="004A7722">
        <w:rPr>
          <w:rFonts w:ascii="Lucida Console" w:hAnsi="Lucida Console" w:cs="Lucida Console"/>
          <w:color w:val="00BF00"/>
          <w:sz w:val="24"/>
          <w:szCs w:val="24"/>
          <w:lang w:val="en-IN"/>
        </w:rPr>
        <w:t>struct</w:t>
      </w:r>
      <w:proofErr w:type="spellEnd"/>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ThisElementNeighbourInfo</w:t>
      </w:r>
      <w:proofErr w:type="spellEnd"/>
      <w:r w:rsidRPr="004A7722">
        <w:rPr>
          <w:rFonts w:ascii="Lucida Console" w:hAnsi="Lucida Console" w:cs="Lucida Console"/>
          <w:sz w:val="24"/>
          <w:szCs w:val="24"/>
          <w:lang w:val="en-IN"/>
        </w:rPr>
        <w:t xml:space="preserve"> {</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id;</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cost;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char</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ipAddress</w:t>
      </w:r>
      <w:proofErr w:type="spellEnd"/>
      <w:r w:rsidRPr="004A7722">
        <w:rPr>
          <w:rFonts w:ascii="Lucida Console" w:hAnsi="Lucida Console" w:cs="Lucida Console"/>
          <w:sz w:val="24"/>
          <w:szCs w:val="24"/>
          <w:lang w:val="en-IN"/>
        </w:rPr>
        <w:t>[INET_ADDRSTRLEN];</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portNumber</w:t>
      </w:r>
      <w:proofErr w:type="spellEnd"/>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BFBF00"/>
          <w:sz w:val="24"/>
          <w:szCs w:val="24"/>
          <w:lang w:val="en-IN"/>
        </w:rPr>
        <w:t>friend</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ostream</w:t>
      </w:r>
      <w:proofErr w:type="spellEnd"/>
      <w:r w:rsidRPr="004A7722">
        <w:rPr>
          <w:rFonts w:ascii="Lucida Console" w:hAnsi="Lucida Console" w:cs="Lucida Console"/>
          <w:sz w:val="24"/>
          <w:szCs w:val="24"/>
          <w:lang w:val="en-IN"/>
        </w:rPr>
        <w:t xml:space="preserve">&amp; </w:t>
      </w:r>
      <w:r w:rsidRPr="004A7722">
        <w:rPr>
          <w:rFonts w:ascii="Lucida Console" w:hAnsi="Lucida Console" w:cs="Lucida Console"/>
          <w:color w:val="BFBF00"/>
          <w:sz w:val="24"/>
          <w:szCs w:val="24"/>
          <w:lang w:val="en-IN"/>
        </w:rPr>
        <w:t>operator</w:t>
      </w:r>
      <w:r w:rsidRPr="004A7722">
        <w:rPr>
          <w:rFonts w:ascii="Lucida Console" w:hAnsi="Lucida Console" w:cs="Lucida Console"/>
          <w:sz w:val="24"/>
          <w:szCs w:val="24"/>
          <w:lang w:val="en-IN"/>
        </w:rPr>
        <w:t xml:space="preserve"> &lt;&lt; (</w:t>
      </w:r>
      <w:proofErr w:type="spellStart"/>
      <w:r w:rsidRPr="004A7722">
        <w:rPr>
          <w:rFonts w:ascii="Lucida Console" w:hAnsi="Lucida Console" w:cs="Lucida Console"/>
          <w:sz w:val="24"/>
          <w:szCs w:val="24"/>
          <w:lang w:val="en-IN"/>
        </w:rPr>
        <w:t>ostream</w:t>
      </w:r>
      <w:proofErr w:type="spellEnd"/>
      <w:r w:rsidRPr="004A7722">
        <w:rPr>
          <w:rFonts w:ascii="Lucida Console" w:hAnsi="Lucida Console" w:cs="Lucida Console"/>
          <w:sz w:val="24"/>
          <w:szCs w:val="24"/>
          <w:lang w:val="en-IN"/>
        </w:rPr>
        <w:t xml:space="preserve">&amp; </w:t>
      </w:r>
      <w:proofErr w:type="spellStart"/>
      <w:r w:rsidRPr="004A7722">
        <w:rPr>
          <w:rFonts w:ascii="Lucida Console" w:hAnsi="Lucida Console" w:cs="Lucida Console"/>
          <w:sz w:val="24"/>
          <w:szCs w:val="24"/>
          <w:lang w:val="en-IN"/>
        </w:rPr>
        <w:t>os</w:t>
      </w:r>
      <w:proofErr w:type="spellEnd"/>
      <w:r w:rsidRPr="004A7722">
        <w:rPr>
          <w:rFonts w:ascii="Lucida Console" w:hAnsi="Lucida Console" w:cs="Lucida Console"/>
          <w:sz w:val="24"/>
          <w:szCs w:val="24"/>
          <w:lang w:val="en-IN"/>
        </w:rPr>
        <w:t xml:space="preserve">, </w:t>
      </w:r>
      <w:r w:rsidRPr="004A7722">
        <w:rPr>
          <w:rFonts w:ascii="Lucida Console" w:hAnsi="Lucida Console" w:cs="Lucida Console"/>
          <w:color w:val="00BF00"/>
          <w:sz w:val="24"/>
          <w:szCs w:val="24"/>
          <w:lang w:val="en-IN"/>
        </w:rPr>
        <w:t>const</w:t>
      </w:r>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ThisElementNeighbourInfo</w:t>
      </w:r>
      <w:proofErr w:type="spellEnd"/>
      <w:r w:rsidRPr="004A7722">
        <w:rPr>
          <w:rFonts w:ascii="Lucida Console" w:hAnsi="Lucida Console" w:cs="Lucida Console"/>
          <w:sz w:val="24"/>
          <w:szCs w:val="24"/>
          <w:lang w:val="en-IN"/>
        </w:rPr>
        <w:t>&amp; m);</w:t>
      </w:r>
    </w:p>
    <w:p w:rsidR="004A7722" w:rsidRPr="004A7722" w:rsidRDefault="004A7722" w:rsidP="003D6424">
      <w:pPr>
        <w:autoSpaceDE w:val="0"/>
        <w:autoSpaceDN w:val="0"/>
        <w:adjustRightInd w:val="0"/>
        <w:rPr>
          <w:rFonts w:ascii="Lucida Console" w:hAnsi="Lucida Console" w:cs="Lucida Console"/>
          <w:sz w:val="24"/>
          <w:szCs w:val="24"/>
          <w:lang w:val="en-IN"/>
        </w:rPr>
      </w:pP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proofErr w:type="spellStart"/>
      <w:proofErr w:type="gramStart"/>
      <w:r w:rsidRPr="004A7722">
        <w:rPr>
          <w:rFonts w:ascii="Lucida Console" w:hAnsi="Lucida Console" w:cs="Lucida Console"/>
          <w:color w:val="00BF00"/>
          <w:sz w:val="24"/>
          <w:szCs w:val="24"/>
          <w:lang w:val="en-IN"/>
        </w:rPr>
        <w:t>struct</w:t>
      </w:r>
      <w:proofErr w:type="spellEnd"/>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RoutingTableElement</w:t>
      </w:r>
      <w:proofErr w:type="spellEnd"/>
      <w:r w:rsidRPr="004A7722">
        <w:rPr>
          <w:rFonts w:ascii="Lucida Console" w:hAnsi="Lucida Console" w:cs="Lucida Console"/>
          <w:sz w:val="24"/>
          <w:szCs w:val="24"/>
          <w:lang w:val="en-IN"/>
        </w:rPr>
        <w:t xml:space="preserve"> {</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destinationServerId</w:t>
      </w:r>
      <w:proofErr w:type="spellEnd"/>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nextHopServerId</w:t>
      </w:r>
      <w:proofErr w:type="spellEnd"/>
      <w:proofErr w:type="gramEnd"/>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costOfPath</w:t>
      </w:r>
      <w:proofErr w:type="spellEnd"/>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proofErr w:type="spellStart"/>
      <w:proofErr w:type="gramStart"/>
      <w:r w:rsidRPr="004A7722">
        <w:rPr>
          <w:rFonts w:ascii="Lucida Console" w:hAnsi="Lucida Console" w:cs="Lucida Console"/>
          <w:color w:val="00BF00"/>
          <w:sz w:val="24"/>
          <w:szCs w:val="24"/>
          <w:lang w:val="en-IN"/>
        </w:rPr>
        <w:t>struct</w:t>
      </w:r>
      <w:proofErr w:type="spellEnd"/>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NeighbourDistanceVectorDetails</w:t>
      </w:r>
      <w:proofErr w:type="spellEnd"/>
      <w:r w:rsidRPr="004A7722">
        <w:rPr>
          <w:rFonts w:ascii="Lucida Console" w:hAnsi="Lucida Console" w:cs="Lucida Console"/>
          <w:sz w:val="24"/>
          <w:szCs w:val="24"/>
          <w:lang w:val="en-IN"/>
        </w:rPr>
        <w:t xml:space="preserve"> {</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numOfUpdateFields</w:t>
      </w:r>
      <w:proofErr w:type="spellEnd"/>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char</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ipAddress</w:t>
      </w:r>
      <w:proofErr w:type="spellEnd"/>
      <w:r w:rsidRPr="004A7722">
        <w:rPr>
          <w:rFonts w:ascii="Lucida Console" w:hAnsi="Lucida Console" w:cs="Lucida Console"/>
          <w:sz w:val="24"/>
          <w:szCs w:val="24"/>
          <w:lang w:val="en-IN"/>
        </w:rPr>
        <w:t>[</w:t>
      </w:r>
      <w:r w:rsidRPr="004A7722">
        <w:rPr>
          <w:rFonts w:ascii="Lucida Console" w:hAnsi="Lucida Console" w:cs="Lucida Console"/>
          <w:color w:val="BF0000"/>
          <w:sz w:val="24"/>
          <w:szCs w:val="24"/>
          <w:lang w:val="en-IN"/>
        </w:rPr>
        <w:t>4</w:t>
      </w:r>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buffer[</w:t>
      </w:r>
      <w:r w:rsidRPr="004A7722">
        <w:rPr>
          <w:rFonts w:ascii="Lucida Console" w:hAnsi="Lucida Console" w:cs="Lucida Console"/>
          <w:color w:val="BF0000"/>
          <w:sz w:val="24"/>
          <w:szCs w:val="24"/>
          <w:lang w:val="en-IN"/>
        </w:rPr>
        <w:t>5</w:t>
      </w:r>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portNumber</w:t>
      </w:r>
      <w:proofErr w:type="spellEnd"/>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neighbourIdArr</w:t>
      </w:r>
      <w:proofErr w:type="spellEnd"/>
      <w:r w:rsidRPr="004A7722">
        <w:rPr>
          <w:rFonts w:ascii="Lucida Console" w:hAnsi="Lucida Console" w:cs="Lucida Console"/>
          <w:sz w:val="24"/>
          <w:szCs w:val="24"/>
          <w:lang w:val="en-IN"/>
        </w:rPr>
        <w:t>[</w:t>
      </w:r>
      <w:r w:rsidRPr="004A7722">
        <w:rPr>
          <w:rFonts w:ascii="Lucida Console" w:hAnsi="Lucida Console" w:cs="Lucida Console"/>
          <w:color w:val="BF0000"/>
          <w:sz w:val="24"/>
          <w:szCs w:val="24"/>
          <w:lang w:val="en-IN"/>
        </w:rPr>
        <w:t>5</w:t>
      </w:r>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costArr</w:t>
      </w:r>
      <w:proofErr w:type="spellEnd"/>
      <w:r w:rsidRPr="004A7722">
        <w:rPr>
          <w:rFonts w:ascii="Lucida Console" w:hAnsi="Lucida Console" w:cs="Lucida Console"/>
          <w:sz w:val="24"/>
          <w:szCs w:val="24"/>
          <w:lang w:val="en-IN"/>
        </w:rPr>
        <w:t>[</w:t>
      </w:r>
      <w:r w:rsidRPr="004A7722">
        <w:rPr>
          <w:rFonts w:ascii="Lucida Console" w:hAnsi="Lucida Console" w:cs="Lucida Console"/>
          <w:color w:val="BF0000"/>
          <w:sz w:val="24"/>
          <w:szCs w:val="24"/>
          <w:lang w:val="en-IN"/>
        </w:rPr>
        <w:t>5</w:t>
      </w:r>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short</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color w:val="00BF00"/>
          <w:sz w:val="24"/>
          <w:szCs w:val="24"/>
          <w:lang w:val="en-IN"/>
        </w:rPr>
        <w:t>int</w:t>
      </w:r>
      <w:proofErr w:type="spell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portnumberArr</w:t>
      </w:r>
      <w:proofErr w:type="spellEnd"/>
      <w:r w:rsidRPr="004A7722">
        <w:rPr>
          <w:rFonts w:ascii="Lucida Console" w:hAnsi="Lucida Console" w:cs="Lucida Console"/>
          <w:sz w:val="24"/>
          <w:szCs w:val="24"/>
          <w:lang w:val="en-IN"/>
        </w:rPr>
        <w:t>[</w:t>
      </w:r>
      <w:r w:rsidRPr="004A7722">
        <w:rPr>
          <w:rFonts w:ascii="Lucida Console" w:hAnsi="Lucida Console" w:cs="Lucida Console"/>
          <w:color w:val="BF0000"/>
          <w:sz w:val="24"/>
          <w:szCs w:val="24"/>
          <w:lang w:val="en-IN"/>
        </w:rPr>
        <w:t>5</w:t>
      </w:r>
      <w:r w:rsidRPr="004A7722">
        <w:rPr>
          <w:rFonts w:ascii="Lucida Console" w:hAnsi="Lucida Console" w:cs="Lucida Console"/>
          <w:sz w:val="24"/>
          <w:szCs w:val="24"/>
          <w:lang w:val="en-IN"/>
        </w:rPr>
        <w:t>];</w:t>
      </w:r>
    </w:p>
    <w:p w:rsidR="004A7722" w:rsidRPr="004A7722" w:rsidRDefault="004A7722" w:rsidP="003D6424">
      <w:pPr>
        <w:autoSpaceDE w:val="0"/>
        <w:autoSpaceDN w:val="0"/>
        <w:adjustRightInd w:val="0"/>
        <w:rPr>
          <w:rFonts w:ascii="Lucida Console" w:hAnsi="Lucida Console" w:cs="Lucida Console"/>
          <w:sz w:val="24"/>
          <w:szCs w:val="24"/>
          <w:lang w:val="en-IN"/>
        </w:rPr>
      </w:pPr>
      <w:r w:rsidRPr="004A7722">
        <w:rPr>
          <w:rFonts w:ascii="Lucida Console" w:hAnsi="Lucida Console" w:cs="Lucida Console"/>
          <w:sz w:val="24"/>
          <w:szCs w:val="24"/>
          <w:lang w:val="en-IN"/>
        </w:rPr>
        <w:t xml:space="preserve">    </w:t>
      </w:r>
      <w:proofErr w:type="gramStart"/>
      <w:r w:rsidRPr="004A7722">
        <w:rPr>
          <w:rFonts w:ascii="Lucida Console" w:hAnsi="Lucida Console" w:cs="Lucida Console"/>
          <w:color w:val="00BF00"/>
          <w:sz w:val="24"/>
          <w:szCs w:val="24"/>
          <w:lang w:val="en-IN"/>
        </w:rPr>
        <w:t>char</w:t>
      </w:r>
      <w:proofErr w:type="gramEnd"/>
      <w:r w:rsidRPr="004A7722">
        <w:rPr>
          <w:rFonts w:ascii="Lucida Console" w:hAnsi="Lucida Console" w:cs="Lucida Console"/>
          <w:sz w:val="24"/>
          <w:szCs w:val="24"/>
          <w:lang w:val="en-IN"/>
        </w:rPr>
        <w:t xml:space="preserve"> </w:t>
      </w:r>
      <w:proofErr w:type="spellStart"/>
      <w:r w:rsidRPr="004A7722">
        <w:rPr>
          <w:rFonts w:ascii="Lucida Console" w:hAnsi="Lucida Console" w:cs="Lucida Console"/>
          <w:sz w:val="24"/>
          <w:szCs w:val="24"/>
          <w:lang w:val="en-IN"/>
        </w:rPr>
        <w:t>ipAddressArr</w:t>
      </w:r>
      <w:proofErr w:type="spellEnd"/>
      <w:r w:rsidRPr="004A7722">
        <w:rPr>
          <w:rFonts w:ascii="Lucida Console" w:hAnsi="Lucida Console" w:cs="Lucida Console"/>
          <w:sz w:val="24"/>
          <w:szCs w:val="24"/>
          <w:lang w:val="en-IN"/>
        </w:rPr>
        <w:t>[</w:t>
      </w:r>
      <w:r w:rsidRPr="004A7722">
        <w:rPr>
          <w:rFonts w:ascii="Lucida Console" w:hAnsi="Lucida Console" w:cs="Lucida Console"/>
          <w:color w:val="BF0000"/>
          <w:sz w:val="24"/>
          <w:szCs w:val="24"/>
          <w:lang w:val="en-IN"/>
        </w:rPr>
        <w:t>5</w:t>
      </w:r>
      <w:r w:rsidRPr="004A7722">
        <w:rPr>
          <w:rFonts w:ascii="Lucida Console" w:hAnsi="Lucida Console" w:cs="Lucida Console"/>
          <w:sz w:val="24"/>
          <w:szCs w:val="24"/>
          <w:lang w:val="en-IN"/>
        </w:rPr>
        <w:t>][</w:t>
      </w:r>
      <w:r w:rsidRPr="004A7722">
        <w:rPr>
          <w:rFonts w:ascii="Lucida Console" w:hAnsi="Lucida Console" w:cs="Lucida Console"/>
          <w:color w:val="BF0000"/>
          <w:sz w:val="24"/>
          <w:szCs w:val="24"/>
          <w:lang w:val="en-IN"/>
        </w:rPr>
        <w:t>4</w:t>
      </w:r>
      <w:r w:rsidRPr="004A7722">
        <w:rPr>
          <w:rFonts w:ascii="Lucida Console" w:hAnsi="Lucida Console" w:cs="Lucida Console"/>
          <w:sz w:val="24"/>
          <w:szCs w:val="24"/>
          <w:lang w:val="en-IN"/>
        </w:rPr>
        <w:t>];</w:t>
      </w:r>
    </w:p>
    <w:p w:rsidR="004A7722" w:rsidRPr="004A7722" w:rsidRDefault="004A7722" w:rsidP="003D6424">
      <w:pPr>
        <w:rPr>
          <w:rFonts w:eastAsia="Calibri Light"/>
          <w:sz w:val="24"/>
          <w:szCs w:val="24"/>
        </w:rPr>
      </w:pPr>
      <w:r w:rsidRPr="004A7722">
        <w:rPr>
          <w:rFonts w:ascii="Lucida Console" w:hAnsi="Lucida Console" w:cs="Lucida Console"/>
          <w:sz w:val="24"/>
          <w:szCs w:val="24"/>
          <w:lang w:val="en-IN"/>
        </w:rPr>
        <w:t>};</w:t>
      </w:r>
    </w:p>
    <w:p w:rsidR="0015627F" w:rsidRDefault="0015627F" w:rsidP="00047FFD">
      <w:pPr>
        <w:autoSpaceDE w:val="0"/>
        <w:autoSpaceDN w:val="0"/>
        <w:adjustRightInd w:val="0"/>
        <w:rPr>
          <w:rFonts w:ascii="Lucida Console" w:hAnsi="Lucida Console" w:cs="Lucida Console"/>
          <w:sz w:val="18"/>
          <w:szCs w:val="18"/>
          <w:lang w:val="en-IN"/>
        </w:rPr>
      </w:pPr>
    </w:p>
    <w:p w:rsidR="0015627F" w:rsidRDefault="0015627F" w:rsidP="00047FFD">
      <w:pPr>
        <w:autoSpaceDE w:val="0"/>
        <w:autoSpaceDN w:val="0"/>
        <w:adjustRightInd w:val="0"/>
        <w:rPr>
          <w:rFonts w:ascii="Lucida Console" w:hAnsi="Lucida Console" w:cs="Lucida Console"/>
          <w:sz w:val="18"/>
          <w:szCs w:val="18"/>
          <w:lang w:val="en-IN"/>
        </w:rPr>
      </w:pPr>
    </w:p>
    <w:p w:rsidR="002941E9" w:rsidRDefault="002941E9" w:rsidP="00CD261A">
      <w:pPr>
        <w:autoSpaceDE w:val="0"/>
        <w:autoSpaceDN w:val="0"/>
        <w:adjustRightInd w:val="0"/>
        <w:rPr>
          <w:rFonts w:ascii="Lucida Console" w:hAnsi="Lucida Console" w:cs="Lucida Console"/>
          <w:sz w:val="18"/>
          <w:szCs w:val="18"/>
          <w:lang w:val="en-IN"/>
        </w:rPr>
      </w:pPr>
    </w:p>
    <w:p w:rsidR="00047FFD" w:rsidRPr="00F23517" w:rsidRDefault="002941E9" w:rsidP="00CD261A">
      <w:pPr>
        <w:autoSpaceDE w:val="0"/>
        <w:autoSpaceDN w:val="0"/>
        <w:adjustRightInd w:val="0"/>
        <w:rPr>
          <w:rFonts w:eastAsia="Calibri"/>
          <w:sz w:val="24"/>
          <w:szCs w:val="24"/>
        </w:rPr>
      </w:pPr>
      <w:proofErr w:type="gramStart"/>
      <w:r w:rsidRPr="00F23517">
        <w:rPr>
          <w:rFonts w:eastAsia="Calibri"/>
          <w:b/>
          <w:sz w:val="24"/>
          <w:szCs w:val="24"/>
          <w:u w:val="single"/>
        </w:rPr>
        <w:t>Lists maintained :</w:t>
      </w:r>
      <w:proofErr w:type="gramEnd"/>
      <w:r w:rsidRPr="002941E9">
        <w:rPr>
          <w:rFonts w:ascii="Lucida Console" w:hAnsi="Lucida Console" w:cs="Lucida Console"/>
          <w:b/>
          <w:sz w:val="18"/>
          <w:szCs w:val="18"/>
          <w:u w:val="single"/>
          <w:lang w:val="en-IN"/>
        </w:rPr>
        <w:br/>
      </w:r>
      <w:r w:rsidR="0032205F" w:rsidRPr="0032205F">
        <w:rPr>
          <w:rFonts w:eastAsia="Calibri"/>
          <w:sz w:val="24"/>
          <w:szCs w:val="24"/>
        </w:rPr>
        <w:pict>
          <v:group id="_x0000_s1068" style="position:absolute;margin-left:26pt;margin-top:21.9pt;width:564.1pt;height:744.6pt;z-index:-251653632;mso-position-horizontal-relative:page;mso-position-vertical-relative:page" coordorigin="479,474" coordsize="11282,14892">
            <v:shape id="_x0000_s1069" style="position:absolute;left:490;top:485;width:11261;height:0" coordorigin="490,485" coordsize="11261,0" path="m490,485r11260,e" filled="f" strokeweight=".58pt">
              <v:path arrowok="t"/>
            </v:shape>
            <v:shape id="_x0000_s1070" style="position:absolute;left:485;top:480;width:0;height:14880" coordorigin="485,480" coordsize="0,14880" path="m485,480r,14880e" filled="f" strokeweight=".58pt">
              <v:path arrowok="t"/>
            </v:shape>
            <v:shape id="_x0000_s1071" style="position:absolute;left:11755;top:480;width:0;height:14880" coordorigin="11755,480" coordsize="0,14880" path="m11755,480r,14880e" filled="f" strokeweight=".58pt">
              <v:path arrowok="t"/>
            </v:shape>
            <v:shape id="_x0000_s1072" style="position:absolute;left:490;top:15355;width:11261;height:0" coordorigin="490,15355" coordsize="11261,0" path="m490,15355r11260,e" filled="f" strokeweight=".58pt">
              <v:path arrowok="t"/>
            </v:shape>
            <w10:wrap anchorx="page" anchory="page"/>
          </v:group>
        </w:pict>
      </w:r>
      <w:r w:rsidR="00047FFD" w:rsidRPr="00F23517">
        <w:rPr>
          <w:rFonts w:eastAsia="Calibri"/>
          <w:sz w:val="24"/>
          <w:szCs w:val="24"/>
        </w:rPr>
        <w:t>list&lt;</w:t>
      </w:r>
      <w:proofErr w:type="spellStart"/>
      <w:r w:rsidR="00047FFD" w:rsidRPr="00F23517">
        <w:rPr>
          <w:rFonts w:eastAsia="Calibri"/>
          <w:sz w:val="24"/>
          <w:szCs w:val="24"/>
        </w:rPr>
        <w:t>NetworkElementsInfo</w:t>
      </w:r>
      <w:proofErr w:type="spellEnd"/>
      <w:r w:rsidR="00047FFD" w:rsidRPr="00F23517">
        <w:rPr>
          <w:rFonts w:eastAsia="Calibri"/>
          <w:sz w:val="24"/>
          <w:szCs w:val="24"/>
        </w:rPr>
        <w:t xml:space="preserve">&gt; </w:t>
      </w:r>
      <w:proofErr w:type="spellStart"/>
      <w:r w:rsidR="00047FFD" w:rsidRPr="00F23517">
        <w:rPr>
          <w:rFonts w:eastAsia="Calibri"/>
          <w:sz w:val="24"/>
          <w:szCs w:val="24"/>
        </w:rPr>
        <w:t>networkElementsList</w:t>
      </w:r>
      <w:proofErr w:type="spellEnd"/>
      <w:r w:rsidR="00047FFD" w:rsidRPr="00F23517">
        <w:rPr>
          <w:rFonts w:eastAsia="Calibri"/>
          <w:sz w:val="24"/>
          <w:szCs w:val="24"/>
        </w:rPr>
        <w:t>;</w:t>
      </w:r>
    </w:p>
    <w:p w:rsidR="00047FFD" w:rsidRPr="00F23517" w:rsidRDefault="00047FFD" w:rsidP="00CD261A">
      <w:pPr>
        <w:autoSpaceDE w:val="0"/>
        <w:autoSpaceDN w:val="0"/>
        <w:adjustRightInd w:val="0"/>
        <w:rPr>
          <w:rFonts w:eastAsia="Calibri"/>
          <w:sz w:val="24"/>
          <w:szCs w:val="24"/>
        </w:rPr>
      </w:pPr>
      <w:proofErr w:type="gramStart"/>
      <w:r w:rsidRPr="00F23517">
        <w:rPr>
          <w:rFonts w:eastAsia="Calibri"/>
          <w:sz w:val="24"/>
          <w:szCs w:val="24"/>
        </w:rPr>
        <w:t>list&lt;</w:t>
      </w:r>
      <w:proofErr w:type="spellStart"/>
      <w:proofErr w:type="gramEnd"/>
      <w:r w:rsidRPr="00F23517">
        <w:rPr>
          <w:rFonts w:eastAsia="Calibri"/>
          <w:sz w:val="24"/>
          <w:szCs w:val="24"/>
        </w:rPr>
        <w:t>ThisElementNeighbourInfo</w:t>
      </w:r>
      <w:proofErr w:type="spellEnd"/>
      <w:r w:rsidRPr="00F23517">
        <w:rPr>
          <w:rFonts w:eastAsia="Calibri"/>
          <w:sz w:val="24"/>
          <w:szCs w:val="24"/>
        </w:rPr>
        <w:t xml:space="preserve">&gt; </w:t>
      </w:r>
      <w:proofErr w:type="spellStart"/>
      <w:r w:rsidRPr="00F23517">
        <w:rPr>
          <w:rFonts w:eastAsia="Calibri"/>
          <w:sz w:val="24"/>
          <w:szCs w:val="24"/>
        </w:rPr>
        <w:t>thisElementNeighboursList</w:t>
      </w:r>
      <w:proofErr w:type="spellEnd"/>
      <w:r w:rsidRPr="00F23517">
        <w:rPr>
          <w:rFonts w:eastAsia="Calibri"/>
          <w:sz w:val="24"/>
          <w:szCs w:val="24"/>
        </w:rPr>
        <w:t>;</w:t>
      </w:r>
    </w:p>
    <w:p w:rsidR="00047FFD" w:rsidRPr="00F23517" w:rsidRDefault="00047FFD" w:rsidP="00CD261A">
      <w:pPr>
        <w:autoSpaceDE w:val="0"/>
        <w:autoSpaceDN w:val="0"/>
        <w:adjustRightInd w:val="0"/>
        <w:rPr>
          <w:rFonts w:eastAsia="Calibri"/>
          <w:sz w:val="24"/>
          <w:szCs w:val="24"/>
        </w:rPr>
      </w:pPr>
      <w:proofErr w:type="gramStart"/>
      <w:r w:rsidRPr="00F23517">
        <w:rPr>
          <w:rFonts w:eastAsia="Calibri"/>
          <w:sz w:val="24"/>
          <w:szCs w:val="24"/>
        </w:rPr>
        <w:t>list&lt;</w:t>
      </w:r>
      <w:proofErr w:type="spellStart"/>
      <w:proofErr w:type="gramEnd"/>
      <w:r w:rsidRPr="00F23517">
        <w:rPr>
          <w:rFonts w:eastAsia="Calibri"/>
          <w:sz w:val="24"/>
          <w:szCs w:val="24"/>
        </w:rPr>
        <w:t>NeighbourDistanceVectorDetails</w:t>
      </w:r>
      <w:proofErr w:type="spellEnd"/>
      <w:r w:rsidRPr="00F23517">
        <w:rPr>
          <w:rFonts w:eastAsia="Calibri"/>
          <w:sz w:val="24"/>
          <w:szCs w:val="24"/>
        </w:rPr>
        <w:t xml:space="preserve">&gt; </w:t>
      </w:r>
      <w:proofErr w:type="spellStart"/>
      <w:r w:rsidRPr="00F23517">
        <w:rPr>
          <w:rFonts w:eastAsia="Calibri"/>
          <w:sz w:val="24"/>
          <w:szCs w:val="24"/>
        </w:rPr>
        <w:t>listOfNeighbourDistanceVectors</w:t>
      </w:r>
      <w:proofErr w:type="spellEnd"/>
      <w:r w:rsidRPr="00F23517">
        <w:rPr>
          <w:rFonts w:eastAsia="Calibri"/>
          <w:sz w:val="24"/>
          <w:szCs w:val="24"/>
        </w:rPr>
        <w:t>;</w:t>
      </w:r>
    </w:p>
    <w:p w:rsidR="00047FFD" w:rsidRPr="00F23517" w:rsidRDefault="00047FFD" w:rsidP="00CD261A">
      <w:pPr>
        <w:autoSpaceDE w:val="0"/>
        <w:autoSpaceDN w:val="0"/>
        <w:adjustRightInd w:val="0"/>
        <w:rPr>
          <w:rFonts w:eastAsia="Calibri"/>
          <w:sz w:val="24"/>
          <w:szCs w:val="24"/>
        </w:rPr>
      </w:pPr>
      <w:proofErr w:type="spellStart"/>
      <w:r w:rsidRPr="00F23517">
        <w:rPr>
          <w:rFonts w:eastAsia="Calibri"/>
          <w:sz w:val="24"/>
          <w:szCs w:val="24"/>
        </w:rPr>
        <w:t>ThisElementInfo</w:t>
      </w:r>
      <w:proofErr w:type="spellEnd"/>
      <w:r w:rsidRPr="00F23517">
        <w:rPr>
          <w:rFonts w:eastAsia="Calibri"/>
          <w:sz w:val="24"/>
          <w:szCs w:val="24"/>
        </w:rPr>
        <w:t xml:space="preserve"> </w:t>
      </w:r>
      <w:proofErr w:type="spellStart"/>
      <w:r w:rsidRPr="00F23517">
        <w:rPr>
          <w:rFonts w:eastAsia="Calibri"/>
          <w:sz w:val="24"/>
          <w:szCs w:val="24"/>
        </w:rPr>
        <w:t>thisElementInfo</w:t>
      </w:r>
      <w:proofErr w:type="spellEnd"/>
      <w:r w:rsidRPr="00F23517">
        <w:rPr>
          <w:rFonts w:eastAsia="Calibri"/>
          <w:sz w:val="24"/>
          <w:szCs w:val="24"/>
        </w:rPr>
        <w:t>;</w:t>
      </w:r>
    </w:p>
    <w:p w:rsidR="00706B3E" w:rsidRPr="00706B3E" w:rsidRDefault="00047FFD" w:rsidP="00CD261A">
      <w:pPr>
        <w:autoSpaceDE w:val="0"/>
        <w:autoSpaceDN w:val="0"/>
        <w:adjustRightInd w:val="0"/>
        <w:rPr>
          <w:rFonts w:eastAsia="Calibri"/>
          <w:sz w:val="24"/>
          <w:szCs w:val="24"/>
        </w:rPr>
      </w:pPr>
      <w:proofErr w:type="gramStart"/>
      <w:r w:rsidRPr="00F23517">
        <w:rPr>
          <w:rFonts w:eastAsia="Calibri"/>
          <w:sz w:val="24"/>
          <w:szCs w:val="24"/>
        </w:rPr>
        <w:t>list&lt;</w:t>
      </w:r>
      <w:proofErr w:type="spellStart"/>
      <w:proofErr w:type="gramEnd"/>
      <w:r w:rsidRPr="00F23517">
        <w:rPr>
          <w:rFonts w:eastAsia="Calibri"/>
          <w:sz w:val="24"/>
          <w:szCs w:val="24"/>
        </w:rPr>
        <w:t>RoutingTableElement</w:t>
      </w:r>
      <w:proofErr w:type="spellEnd"/>
      <w:r w:rsidRPr="00F23517">
        <w:rPr>
          <w:rFonts w:eastAsia="Calibri"/>
          <w:sz w:val="24"/>
          <w:szCs w:val="24"/>
        </w:rPr>
        <w:t xml:space="preserve">&gt; </w:t>
      </w:r>
      <w:proofErr w:type="spellStart"/>
      <w:r w:rsidRPr="00F23517">
        <w:rPr>
          <w:rFonts w:eastAsia="Calibri"/>
          <w:sz w:val="24"/>
          <w:szCs w:val="24"/>
        </w:rPr>
        <w:t>routingTableList</w:t>
      </w:r>
      <w:proofErr w:type="spellEnd"/>
      <w:r w:rsidRPr="00F23517">
        <w:rPr>
          <w:rFonts w:eastAsia="Calibri"/>
          <w:sz w:val="24"/>
          <w:szCs w:val="24"/>
        </w:rPr>
        <w:t>;</w:t>
      </w:r>
      <w:r w:rsidR="0015627F" w:rsidRPr="00F23517">
        <w:rPr>
          <w:rFonts w:eastAsia="Calibri"/>
          <w:sz w:val="24"/>
          <w:szCs w:val="24"/>
        </w:rPr>
        <w:br/>
      </w:r>
      <w:r w:rsidR="0015627F">
        <w:rPr>
          <w:rFonts w:ascii="Lucida Console" w:hAnsi="Lucida Console" w:cs="Lucida Console"/>
          <w:sz w:val="18"/>
          <w:szCs w:val="18"/>
          <w:lang w:val="en-IN"/>
        </w:rPr>
        <w:br/>
      </w:r>
      <w:r w:rsidR="0015627F" w:rsidRPr="00310BCB">
        <w:rPr>
          <w:rFonts w:eastAsia="Calibri"/>
          <w:b/>
          <w:sz w:val="24"/>
          <w:szCs w:val="24"/>
          <w:u w:val="single"/>
        </w:rPr>
        <w:t>Few important points about the code</w:t>
      </w:r>
      <w:r w:rsidR="0015627F" w:rsidRPr="006D3F25">
        <w:rPr>
          <w:rFonts w:eastAsia="Calibri"/>
          <w:sz w:val="24"/>
          <w:szCs w:val="24"/>
        </w:rPr>
        <w:t xml:space="preserve"> : </w:t>
      </w:r>
      <w:r w:rsidR="0015627F" w:rsidRPr="006D3F25">
        <w:rPr>
          <w:rFonts w:eastAsia="Calibri"/>
          <w:sz w:val="24"/>
          <w:szCs w:val="24"/>
        </w:rPr>
        <w:br/>
        <w:t>1. We are maintain</w:t>
      </w:r>
      <w:r w:rsidR="00EB495C" w:rsidRPr="006D3F25">
        <w:rPr>
          <w:rFonts w:eastAsia="Calibri"/>
          <w:sz w:val="24"/>
          <w:szCs w:val="24"/>
        </w:rPr>
        <w:t xml:space="preserve">ing a </w:t>
      </w:r>
      <w:proofErr w:type="spellStart"/>
      <w:r w:rsidR="00EB495C" w:rsidRPr="006D3F25">
        <w:rPr>
          <w:rFonts w:eastAsia="Calibri"/>
          <w:sz w:val="24"/>
          <w:szCs w:val="24"/>
        </w:rPr>
        <w:t>networkElementsList</w:t>
      </w:r>
      <w:proofErr w:type="spellEnd"/>
      <w:r w:rsidR="00EB495C" w:rsidRPr="006D3F25">
        <w:rPr>
          <w:rFonts w:eastAsia="Calibri"/>
          <w:sz w:val="24"/>
          <w:szCs w:val="24"/>
        </w:rPr>
        <w:t xml:space="preserve"> to store the total number of elements/servers in the network. This information is given by the topology file.</w:t>
      </w:r>
      <w:r w:rsidR="00EB495C" w:rsidRPr="006D3F25">
        <w:rPr>
          <w:rFonts w:eastAsia="Calibri"/>
          <w:sz w:val="24"/>
          <w:szCs w:val="24"/>
        </w:rPr>
        <w:br/>
        <w:t xml:space="preserve">2. We are maintaining a </w:t>
      </w:r>
      <w:proofErr w:type="spellStart"/>
      <w:r w:rsidR="00EB495C" w:rsidRPr="006D3F25">
        <w:rPr>
          <w:rFonts w:eastAsia="Calibri"/>
          <w:sz w:val="24"/>
          <w:szCs w:val="24"/>
        </w:rPr>
        <w:t>thisElementNeighboursList</w:t>
      </w:r>
      <w:proofErr w:type="spellEnd"/>
      <w:r w:rsidR="00EB495C" w:rsidRPr="006D3F25">
        <w:rPr>
          <w:rFonts w:eastAsia="Calibri"/>
          <w:sz w:val="24"/>
          <w:szCs w:val="24"/>
        </w:rPr>
        <w:t xml:space="preserve">, to store the neighbours of the current element/server. This list has to be carefully modified </w:t>
      </w:r>
      <w:proofErr w:type="gramStart"/>
      <w:r w:rsidR="00EB495C" w:rsidRPr="006D3F25">
        <w:rPr>
          <w:rFonts w:eastAsia="Calibri"/>
          <w:sz w:val="24"/>
          <w:szCs w:val="24"/>
        </w:rPr>
        <w:t>For</w:t>
      </w:r>
      <w:proofErr w:type="gramEnd"/>
      <w:r w:rsidR="00EB495C" w:rsidRPr="006D3F25">
        <w:rPr>
          <w:rFonts w:eastAsia="Calibri"/>
          <w:sz w:val="24"/>
          <w:szCs w:val="24"/>
        </w:rPr>
        <w:t xml:space="preserve"> example, when we receive an update command to one of the neighbours as infinity, we remove the neighbour from this list. When we do not receive any distance vector update from one of the server’s neighbours for three consecutive intervals, then this neighbour should be removed from the list. When a disable command is given with a server id </w:t>
      </w:r>
      <w:proofErr w:type="gramStart"/>
      <w:r w:rsidR="00EB495C" w:rsidRPr="006D3F25">
        <w:rPr>
          <w:rFonts w:eastAsia="Calibri"/>
          <w:sz w:val="24"/>
          <w:szCs w:val="24"/>
        </w:rPr>
        <w:t>specified,</w:t>
      </w:r>
      <w:proofErr w:type="gramEnd"/>
      <w:r w:rsidR="00EB495C" w:rsidRPr="006D3F25">
        <w:rPr>
          <w:rFonts w:eastAsia="Calibri"/>
          <w:sz w:val="24"/>
          <w:szCs w:val="24"/>
        </w:rPr>
        <w:t xml:space="preserve"> this server id is no more a neighbour and hence should be removed from the list.</w:t>
      </w:r>
      <w:r w:rsidR="00EB495C" w:rsidRPr="006D3F25">
        <w:rPr>
          <w:rFonts w:eastAsia="Calibri"/>
          <w:sz w:val="24"/>
          <w:szCs w:val="24"/>
        </w:rPr>
        <w:br/>
        <w:t xml:space="preserve">3. </w:t>
      </w:r>
      <w:r w:rsidR="006D3F25" w:rsidRPr="006D3F25">
        <w:rPr>
          <w:rFonts w:eastAsia="Calibri"/>
          <w:sz w:val="24"/>
          <w:szCs w:val="24"/>
        </w:rPr>
        <w:t xml:space="preserve">We are maintaining a </w:t>
      </w:r>
      <w:proofErr w:type="spellStart"/>
      <w:r w:rsidR="006D3F25" w:rsidRPr="006D3F25">
        <w:rPr>
          <w:rFonts w:eastAsia="Calibri"/>
          <w:sz w:val="24"/>
          <w:szCs w:val="24"/>
        </w:rPr>
        <w:t>thisElementInfo</w:t>
      </w:r>
      <w:proofErr w:type="spellEnd"/>
      <w:r w:rsidR="006D3F25" w:rsidRPr="006D3F25">
        <w:rPr>
          <w:rFonts w:eastAsia="Calibri"/>
          <w:sz w:val="24"/>
          <w:szCs w:val="24"/>
        </w:rPr>
        <w:t xml:space="preserve"> </w:t>
      </w:r>
      <w:proofErr w:type="spellStart"/>
      <w:r w:rsidR="006D3F25" w:rsidRPr="006D3F25">
        <w:rPr>
          <w:rFonts w:eastAsia="Calibri"/>
          <w:sz w:val="24"/>
          <w:szCs w:val="24"/>
        </w:rPr>
        <w:t>struct</w:t>
      </w:r>
      <w:proofErr w:type="spellEnd"/>
      <w:r w:rsidR="006D3F25" w:rsidRPr="006D3F25">
        <w:rPr>
          <w:rFonts w:eastAsia="Calibri"/>
          <w:sz w:val="24"/>
          <w:szCs w:val="24"/>
        </w:rPr>
        <w:t xml:space="preserve">, to store the </w:t>
      </w:r>
      <w:proofErr w:type="spellStart"/>
      <w:r w:rsidR="006D3F25" w:rsidRPr="006D3F25">
        <w:rPr>
          <w:rFonts w:eastAsia="Calibri"/>
          <w:sz w:val="24"/>
          <w:szCs w:val="24"/>
        </w:rPr>
        <w:t>ip</w:t>
      </w:r>
      <w:proofErr w:type="spellEnd"/>
      <w:r w:rsidR="006D3F25" w:rsidRPr="006D3F25">
        <w:rPr>
          <w:rFonts w:eastAsia="Calibri"/>
          <w:sz w:val="24"/>
          <w:szCs w:val="24"/>
        </w:rPr>
        <w:t xml:space="preserve"> address, id, port number of the current element/server. This is just to simplify the use of the current element’s id.</w:t>
      </w:r>
      <w:r w:rsidR="006D3F25">
        <w:rPr>
          <w:rFonts w:eastAsia="Calibri"/>
          <w:sz w:val="24"/>
          <w:szCs w:val="24"/>
        </w:rPr>
        <w:br/>
        <w:t xml:space="preserve">4. We are maintaining a </w:t>
      </w:r>
      <w:proofErr w:type="spellStart"/>
      <w:r w:rsidR="006D3F25" w:rsidRPr="006D3F25">
        <w:rPr>
          <w:rFonts w:eastAsia="Calibri"/>
          <w:sz w:val="24"/>
          <w:szCs w:val="24"/>
        </w:rPr>
        <w:t>listOfNeighbourDistanceVectors</w:t>
      </w:r>
      <w:proofErr w:type="spellEnd"/>
      <w:r w:rsidR="006D3F25" w:rsidRPr="006D3F25">
        <w:rPr>
          <w:rFonts w:eastAsia="Calibri"/>
          <w:sz w:val="24"/>
          <w:szCs w:val="24"/>
        </w:rPr>
        <w:t>, to store the distance vectors received from the neighbours. When a distance vector is received from the same neighbour after a particular time interval, then the existing distance vector we have is updated/modified based on the server id from which we receive the update.</w:t>
      </w:r>
      <w:r w:rsidR="001F1F9C">
        <w:rPr>
          <w:rFonts w:eastAsia="Calibri"/>
          <w:sz w:val="24"/>
          <w:szCs w:val="24"/>
        </w:rPr>
        <w:br/>
        <w:t xml:space="preserve">5. We are maintaining </w:t>
      </w:r>
      <w:proofErr w:type="gramStart"/>
      <w:r w:rsidR="001F1F9C">
        <w:rPr>
          <w:rFonts w:eastAsia="Calibri"/>
          <w:sz w:val="24"/>
          <w:szCs w:val="24"/>
        </w:rPr>
        <w:t xml:space="preserve">a  </w:t>
      </w:r>
      <w:proofErr w:type="spellStart"/>
      <w:r w:rsidR="001F1F9C" w:rsidRPr="001F1F9C">
        <w:rPr>
          <w:rFonts w:eastAsia="Calibri"/>
          <w:sz w:val="24"/>
          <w:szCs w:val="24"/>
        </w:rPr>
        <w:t>routingTableList</w:t>
      </w:r>
      <w:proofErr w:type="spellEnd"/>
      <w:proofErr w:type="gramEnd"/>
      <w:r w:rsidR="001F1F9C" w:rsidRPr="001F1F9C">
        <w:rPr>
          <w:rFonts w:eastAsia="Calibri"/>
          <w:sz w:val="24"/>
          <w:szCs w:val="24"/>
        </w:rPr>
        <w:t>, to store the details like destination id, ne</w:t>
      </w:r>
      <w:r w:rsidR="002F1674">
        <w:rPr>
          <w:rFonts w:eastAsia="Calibri"/>
          <w:sz w:val="24"/>
          <w:szCs w:val="24"/>
        </w:rPr>
        <w:t>x</w:t>
      </w:r>
      <w:r w:rsidR="001F1F9C" w:rsidRPr="001F1F9C">
        <w:rPr>
          <w:rFonts w:eastAsia="Calibri"/>
          <w:sz w:val="24"/>
          <w:szCs w:val="24"/>
        </w:rPr>
        <w:t>t hop server id and the least cost calculated using the Bellman Ford equation. This is a list of the</w:t>
      </w:r>
      <w:r w:rsidR="001F1F9C">
        <w:rPr>
          <w:rFonts w:eastAsia="Calibri"/>
          <w:sz w:val="24"/>
          <w:szCs w:val="24"/>
        </w:rPr>
        <w:t xml:space="preserve"> destination id’s present in the network to which </w:t>
      </w:r>
      <w:r w:rsidR="002F1674">
        <w:rPr>
          <w:rFonts w:eastAsia="Calibri"/>
          <w:sz w:val="24"/>
          <w:szCs w:val="24"/>
        </w:rPr>
        <w:t>the leas cost and next hop has to be calculated.</w:t>
      </w:r>
      <w:r w:rsidR="00706B3E">
        <w:rPr>
          <w:rFonts w:eastAsia="Calibri"/>
          <w:sz w:val="24"/>
          <w:szCs w:val="24"/>
        </w:rPr>
        <w:br/>
      </w:r>
      <w:r w:rsidR="00706B3E">
        <w:rPr>
          <w:rFonts w:eastAsia="Calibri"/>
          <w:sz w:val="24"/>
          <w:szCs w:val="24"/>
        </w:rPr>
        <w:br/>
      </w:r>
      <w:r w:rsidR="00706B3E" w:rsidRPr="001A2912">
        <w:rPr>
          <w:rFonts w:eastAsia="Calibri"/>
          <w:b/>
          <w:sz w:val="24"/>
          <w:szCs w:val="24"/>
          <w:u w:val="single"/>
        </w:rPr>
        <w:t>Data structure of the update message</w:t>
      </w:r>
      <w:proofErr w:type="gramStart"/>
      <w:r w:rsidR="00706B3E" w:rsidRPr="001A2912">
        <w:rPr>
          <w:rFonts w:eastAsia="Calibri"/>
          <w:b/>
          <w:sz w:val="24"/>
          <w:szCs w:val="24"/>
          <w:u w:val="single"/>
        </w:rPr>
        <w:t>:</w:t>
      </w:r>
      <w:proofErr w:type="gramEnd"/>
      <w:r w:rsidR="00706B3E">
        <w:rPr>
          <w:rFonts w:eastAsia="Calibri"/>
          <w:sz w:val="24"/>
          <w:szCs w:val="24"/>
        </w:rPr>
        <w:br/>
      </w:r>
      <w:r w:rsidR="00706B3E" w:rsidRPr="00706B3E">
        <w:rPr>
          <w:rFonts w:eastAsia="Calibri"/>
          <w:sz w:val="24"/>
          <w:szCs w:val="24"/>
        </w:rPr>
        <w:t xml:space="preserve">Name : </w:t>
      </w:r>
      <w:proofErr w:type="spellStart"/>
      <w:r w:rsidR="00706B3E" w:rsidRPr="00706B3E">
        <w:rPr>
          <w:rFonts w:eastAsia="Calibri"/>
          <w:sz w:val="24"/>
          <w:szCs w:val="24"/>
        </w:rPr>
        <w:t>NeighbourDistanceVectorDetails</w:t>
      </w:r>
      <w:proofErr w:type="spellEnd"/>
      <w:r w:rsidR="00706B3E" w:rsidRPr="00706B3E">
        <w:rPr>
          <w:rFonts w:eastAsia="Calibri"/>
          <w:sz w:val="24"/>
          <w:szCs w:val="24"/>
        </w:rPr>
        <w:br/>
        <w:t xml:space="preserve">As mentioned in the project specification document, the message format to be sent as a distance vector update is constructed/populated in this </w:t>
      </w:r>
      <w:proofErr w:type="spellStart"/>
      <w:r w:rsidR="00706B3E" w:rsidRPr="00706B3E">
        <w:rPr>
          <w:rFonts w:eastAsia="Calibri"/>
          <w:sz w:val="24"/>
          <w:szCs w:val="24"/>
        </w:rPr>
        <w:t>struct</w:t>
      </w:r>
      <w:proofErr w:type="spellEnd"/>
      <w:r w:rsidR="00706B3E" w:rsidRPr="00706B3E">
        <w:rPr>
          <w:rFonts w:eastAsia="Calibri"/>
          <w:sz w:val="24"/>
          <w:szCs w:val="24"/>
        </w:rPr>
        <w:t xml:space="preserve"> and then sent across to the neighbours. We are suppose to maintain a format of this message as per below </w:t>
      </w:r>
      <w:proofErr w:type="gramStart"/>
      <w:r w:rsidR="00706B3E" w:rsidRPr="00706B3E">
        <w:rPr>
          <w:rFonts w:eastAsia="Calibri"/>
          <w:sz w:val="24"/>
          <w:szCs w:val="24"/>
        </w:rPr>
        <w:t>mentioned details :</w:t>
      </w:r>
      <w:proofErr w:type="gramEnd"/>
      <w:r w:rsidR="00706B3E" w:rsidRPr="00706B3E">
        <w:rPr>
          <w:rFonts w:eastAsia="Calibri"/>
          <w:sz w:val="24"/>
          <w:szCs w:val="24"/>
        </w:rPr>
        <w:br/>
        <w:t>Number of update fields: (2 bytes):Indicate the number of entries that follow.</w:t>
      </w:r>
    </w:p>
    <w:p w:rsidR="00706B3E" w:rsidRPr="00706B3E" w:rsidRDefault="00706B3E" w:rsidP="00CD261A">
      <w:pPr>
        <w:autoSpaceDE w:val="0"/>
        <w:autoSpaceDN w:val="0"/>
        <w:adjustRightInd w:val="0"/>
        <w:rPr>
          <w:rFonts w:eastAsia="Calibri"/>
          <w:sz w:val="24"/>
          <w:szCs w:val="24"/>
        </w:rPr>
      </w:pPr>
      <w:r w:rsidRPr="00706B3E">
        <w:rPr>
          <w:rFonts w:eastAsia="Calibri"/>
          <w:sz w:val="24"/>
          <w:szCs w:val="24"/>
        </w:rPr>
        <w:t>- Server port: (2 bytes) port of the server sending this packet.</w:t>
      </w:r>
      <w:r w:rsidR="00931E92">
        <w:rPr>
          <w:rFonts w:eastAsia="Calibri"/>
          <w:sz w:val="24"/>
          <w:szCs w:val="24"/>
        </w:rPr>
        <w:t xml:space="preserve"> (</w:t>
      </w:r>
      <w:proofErr w:type="gramStart"/>
      <w:r w:rsidR="00931E92" w:rsidRPr="00076A94">
        <w:rPr>
          <w:rFonts w:eastAsia="Calibri"/>
          <w:sz w:val="24"/>
          <w:szCs w:val="24"/>
        </w:rPr>
        <w:t>short</w:t>
      </w:r>
      <w:proofErr w:type="gramEnd"/>
      <w:r w:rsidR="00931E92" w:rsidRPr="00076A94">
        <w:rPr>
          <w:rFonts w:eastAsia="Calibri"/>
          <w:sz w:val="24"/>
          <w:szCs w:val="24"/>
        </w:rPr>
        <w:t xml:space="preserve"> </w:t>
      </w:r>
      <w:proofErr w:type="spellStart"/>
      <w:r w:rsidR="00931E92" w:rsidRPr="00076A94">
        <w:rPr>
          <w:rFonts w:eastAsia="Calibri"/>
          <w:sz w:val="24"/>
          <w:szCs w:val="24"/>
        </w:rPr>
        <w:t>int</w:t>
      </w:r>
      <w:proofErr w:type="spellEnd"/>
      <w:r w:rsidR="00931E92" w:rsidRPr="00076A94">
        <w:rPr>
          <w:rFonts w:eastAsia="Calibri"/>
          <w:sz w:val="24"/>
          <w:szCs w:val="24"/>
        </w:rPr>
        <w:t xml:space="preserve"> </w:t>
      </w:r>
      <w:proofErr w:type="spellStart"/>
      <w:r w:rsidR="00931E92" w:rsidRPr="00076A94">
        <w:rPr>
          <w:rFonts w:eastAsia="Calibri"/>
          <w:sz w:val="24"/>
          <w:szCs w:val="24"/>
        </w:rPr>
        <w:t>numOfUpdateFields</w:t>
      </w:r>
      <w:proofErr w:type="spellEnd"/>
      <w:r w:rsidR="00931E92">
        <w:rPr>
          <w:rFonts w:eastAsia="Calibri"/>
          <w:sz w:val="24"/>
          <w:szCs w:val="24"/>
        </w:rPr>
        <w:t>)</w:t>
      </w:r>
    </w:p>
    <w:p w:rsidR="00706B3E" w:rsidRPr="00706B3E" w:rsidRDefault="00706B3E" w:rsidP="00CD261A">
      <w:pPr>
        <w:autoSpaceDE w:val="0"/>
        <w:autoSpaceDN w:val="0"/>
        <w:adjustRightInd w:val="0"/>
        <w:rPr>
          <w:rFonts w:eastAsia="Calibri"/>
          <w:sz w:val="24"/>
          <w:szCs w:val="24"/>
        </w:rPr>
      </w:pPr>
      <w:r w:rsidRPr="00706B3E">
        <w:rPr>
          <w:rFonts w:eastAsia="Calibri"/>
          <w:sz w:val="24"/>
          <w:szCs w:val="24"/>
        </w:rPr>
        <w:t>- Server IP: (4 bytes) IP of the server sending this packet</w:t>
      </w:r>
      <w:proofErr w:type="gramStart"/>
      <w:r w:rsidRPr="00706B3E">
        <w:rPr>
          <w:rFonts w:eastAsia="Calibri"/>
          <w:sz w:val="24"/>
          <w:szCs w:val="24"/>
        </w:rPr>
        <w:t>.</w:t>
      </w:r>
      <w:r w:rsidR="00931E92">
        <w:rPr>
          <w:rFonts w:eastAsia="Calibri"/>
          <w:sz w:val="24"/>
          <w:szCs w:val="24"/>
        </w:rPr>
        <w:t>(</w:t>
      </w:r>
      <w:proofErr w:type="gramEnd"/>
      <w:r w:rsidR="00931E92" w:rsidRPr="00076A94">
        <w:rPr>
          <w:rFonts w:eastAsia="Calibri"/>
          <w:sz w:val="24"/>
          <w:szCs w:val="24"/>
        </w:rPr>
        <w:t xml:space="preserve"> char </w:t>
      </w:r>
      <w:proofErr w:type="spellStart"/>
      <w:r w:rsidR="00931E92" w:rsidRPr="00076A94">
        <w:rPr>
          <w:rFonts w:eastAsia="Calibri"/>
          <w:sz w:val="24"/>
          <w:szCs w:val="24"/>
        </w:rPr>
        <w:t>ipAddress</w:t>
      </w:r>
      <w:proofErr w:type="spellEnd"/>
      <w:r w:rsidR="00931E92" w:rsidRPr="00076A94">
        <w:rPr>
          <w:rFonts w:eastAsia="Calibri"/>
          <w:sz w:val="24"/>
          <w:szCs w:val="24"/>
        </w:rPr>
        <w:t>[4])</w:t>
      </w:r>
    </w:p>
    <w:p w:rsidR="00706B3E" w:rsidRPr="00706B3E" w:rsidRDefault="00706B3E" w:rsidP="00CD261A">
      <w:pPr>
        <w:autoSpaceDE w:val="0"/>
        <w:autoSpaceDN w:val="0"/>
        <w:adjustRightInd w:val="0"/>
        <w:rPr>
          <w:rFonts w:eastAsia="Calibri"/>
          <w:sz w:val="24"/>
          <w:szCs w:val="24"/>
        </w:rPr>
      </w:pPr>
      <w:r w:rsidRPr="00706B3E">
        <w:rPr>
          <w:rFonts w:eastAsia="Calibri"/>
          <w:sz w:val="24"/>
          <w:szCs w:val="24"/>
        </w:rPr>
        <w:t>- Server IP address n: (4 bytes) IP of the nth server in its routing table</w:t>
      </w:r>
      <w:proofErr w:type="gramStart"/>
      <w:r w:rsidRPr="00706B3E">
        <w:rPr>
          <w:rFonts w:eastAsia="Calibri"/>
          <w:sz w:val="24"/>
          <w:szCs w:val="24"/>
        </w:rPr>
        <w:t>.</w:t>
      </w:r>
      <w:r w:rsidR="00931E92">
        <w:rPr>
          <w:rFonts w:eastAsia="Calibri"/>
          <w:sz w:val="24"/>
          <w:szCs w:val="24"/>
        </w:rPr>
        <w:t>(</w:t>
      </w:r>
      <w:proofErr w:type="gramEnd"/>
      <w:r w:rsidR="00931E92" w:rsidRPr="00076A94">
        <w:rPr>
          <w:rFonts w:eastAsia="Calibri"/>
          <w:sz w:val="24"/>
          <w:szCs w:val="24"/>
        </w:rPr>
        <w:t xml:space="preserve"> char </w:t>
      </w:r>
      <w:proofErr w:type="spellStart"/>
      <w:r w:rsidR="00931E92" w:rsidRPr="00076A94">
        <w:rPr>
          <w:rFonts w:eastAsia="Calibri"/>
          <w:sz w:val="24"/>
          <w:szCs w:val="24"/>
        </w:rPr>
        <w:t>ipAddressArr</w:t>
      </w:r>
      <w:proofErr w:type="spellEnd"/>
      <w:r w:rsidR="00931E92" w:rsidRPr="00076A94">
        <w:rPr>
          <w:rFonts w:eastAsia="Calibri"/>
          <w:sz w:val="24"/>
          <w:szCs w:val="24"/>
        </w:rPr>
        <w:t>[5][4])</w:t>
      </w:r>
    </w:p>
    <w:p w:rsidR="00706B3E" w:rsidRPr="00706B3E" w:rsidRDefault="00706B3E" w:rsidP="00CD261A">
      <w:pPr>
        <w:autoSpaceDE w:val="0"/>
        <w:autoSpaceDN w:val="0"/>
        <w:adjustRightInd w:val="0"/>
        <w:rPr>
          <w:rFonts w:eastAsia="Calibri"/>
          <w:sz w:val="24"/>
          <w:szCs w:val="24"/>
        </w:rPr>
      </w:pPr>
      <w:r w:rsidRPr="00706B3E">
        <w:rPr>
          <w:rFonts w:eastAsia="Calibri"/>
          <w:sz w:val="24"/>
          <w:szCs w:val="24"/>
        </w:rPr>
        <w:t>- Server port n: (2 bytes) port of the nth server in its routing table</w:t>
      </w:r>
      <w:proofErr w:type="gramStart"/>
      <w:r w:rsidRPr="00706B3E">
        <w:rPr>
          <w:rFonts w:eastAsia="Calibri"/>
          <w:sz w:val="24"/>
          <w:szCs w:val="24"/>
        </w:rPr>
        <w:t>.</w:t>
      </w:r>
      <w:r w:rsidR="00931E92">
        <w:rPr>
          <w:rFonts w:eastAsia="Calibri"/>
          <w:sz w:val="24"/>
          <w:szCs w:val="24"/>
        </w:rPr>
        <w:t>(</w:t>
      </w:r>
      <w:proofErr w:type="gramEnd"/>
      <w:r w:rsidR="00931E92" w:rsidRPr="00076A94">
        <w:rPr>
          <w:rFonts w:eastAsia="Calibri"/>
          <w:sz w:val="24"/>
          <w:szCs w:val="24"/>
        </w:rPr>
        <w:t xml:space="preserve"> short </w:t>
      </w:r>
      <w:proofErr w:type="spellStart"/>
      <w:r w:rsidR="00931E92" w:rsidRPr="00076A94">
        <w:rPr>
          <w:rFonts w:eastAsia="Calibri"/>
          <w:sz w:val="24"/>
          <w:szCs w:val="24"/>
        </w:rPr>
        <w:t>int</w:t>
      </w:r>
      <w:proofErr w:type="spellEnd"/>
      <w:r w:rsidR="00931E92" w:rsidRPr="00076A94">
        <w:rPr>
          <w:rFonts w:eastAsia="Calibri"/>
          <w:sz w:val="24"/>
          <w:szCs w:val="24"/>
        </w:rPr>
        <w:t xml:space="preserve"> </w:t>
      </w:r>
      <w:proofErr w:type="spellStart"/>
      <w:r w:rsidR="00931E92" w:rsidRPr="00076A94">
        <w:rPr>
          <w:rFonts w:eastAsia="Calibri"/>
          <w:sz w:val="24"/>
          <w:szCs w:val="24"/>
        </w:rPr>
        <w:t>portNumber</w:t>
      </w:r>
      <w:proofErr w:type="spellEnd"/>
      <w:r w:rsidR="00931E92" w:rsidRPr="00076A94">
        <w:rPr>
          <w:rFonts w:eastAsia="Calibri"/>
          <w:sz w:val="24"/>
          <w:szCs w:val="24"/>
        </w:rPr>
        <w:t>)</w:t>
      </w:r>
    </w:p>
    <w:p w:rsidR="00706B3E" w:rsidRPr="00706B3E" w:rsidRDefault="00706B3E" w:rsidP="00CD261A">
      <w:pPr>
        <w:autoSpaceDE w:val="0"/>
        <w:autoSpaceDN w:val="0"/>
        <w:adjustRightInd w:val="0"/>
        <w:rPr>
          <w:rFonts w:eastAsia="Calibri"/>
          <w:sz w:val="24"/>
          <w:szCs w:val="24"/>
        </w:rPr>
      </w:pPr>
      <w:r w:rsidRPr="00706B3E">
        <w:rPr>
          <w:rFonts w:eastAsia="Calibri"/>
          <w:sz w:val="24"/>
          <w:szCs w:val="24"/>
        </w:rPr>
        <w:t>- Server ID n: (2 bytes) server id of the nth server on the network</w:t>
      </w:r>
      <w:proofErr w:type="gramStart"/>
      <w:r w:rsidRPr="00706B3E">
        <w:rPr>
          <w:rFonts w:eastAsia="Calibri"/>
          <w:sz w:val="24"/>
          <w:szCs w:val="24"/>
        </w:rPr>
        <w:t>.</w:t>
      </w:r>
      <w:r w:rsidR="00931E92">
        <w:rPr>
          <w:rFonts w:eastAsia="Calibri"/>
          <w:sz w:val="24"/>
          <w:szCs w:val="24"/>
        </w:rPr>
        <w:t>(</w:t>
      </w:r>
      <w:proofErr w:type="gramEnd"/>
      <w:r w:rsidR="00931E92" w:rsidRPr="00076A94">
        <w:rPr>
          <w:rFonts w:eastAsia="Calibri"/>
          <w:sz w:val="24"/>
          <w:szCs w:val="24"/>
        </w:rPr>
        <w:t xml:space="preserve"> short </w:t>
      </w:r>
      <w:proofErr w:type="spellStart"/>
      <w:r w:rsidR="00931E92" w:rsidRPr="00076A94">
        <w:rPr>
          <w:rFonts w:eastAsia="Calibri"/>
          <w:sz w:val="24"/>
          <w:szCs w:val="24"/>
        </w:rPr>
        <w:t>int</w:t>
      </w:r>
      <w:proofErr w:type="spellEnd"/>
      <w:r w:rsidR="00931E92" w:rsidRPr="00076A94">
        <w:rPr>
          <w:rFonts w:eastAsia="Calibri"/>
          <w:sz w:val="24"/>
          <w:szCs w:val="24"/>
        </w:rPr>
        <w:t xml:space="preserve"> </w:t>
      </w:r>
      <w:proofErr w:type="spellStart"/>
      <w:r w:rsidR="00931E92" w:rsidRPr="00076A94">
        <w:rPr>
          <w:rFonts w:eastAsia="Calibri"/>
          <w:sz w:val="24"/>
          <w:szCs w:val="24"/>
        </w:rPr>
        <w:t>neighbourIdArr</w:t>
      </w:r>
      <w:proofErr w:type="spellEnd"/>
      <w:r w:rsidR="00931E92" w:rsidRPr="00076A94">
        <w:rPr>
          <w:rFonts w:eastAsia="Calibri"/>
          <w:sz w:val="24"/>
          <w:szCs w:val="24"/>
        </w:rPr>
        <w:t>[5];)</w:t>
      </w:r>
    </w:p>
    <w:p w:rsidR="00931E92" w:rsidRPr="00076A94" w:rsidRDefault="00706B3E" w:rsidP="00CD261A">
      <w:pPr>
        <w:autoSpaceDE w:val="0"/>
        <w:autoSpaceDN w:val="0"/>
        <w:adjustRightInd w:val="0"/>
        <w:rPr>
          <w:rFonts w:eastAsia="Calibri"/>
          <w:sz w:val="24"/>
          <w:szCs w:val="24"/>
        </w:rPr>
      </w:pPr>
      <w:r w:rsidRPr="00706B3E">
        <w:rPr>
          <w:rFonts w:eastAsia="Calibri"/>
          <w:sz w:val="24"/>
          <w:szCs w:val="24"/>
        </w:rPr>
        <w:t>- Cost n: cost of the path from the server sending the update to the nth server whose ID is given in the packet</w:t>
      </w:r>
      <w:proofErr w:type="gramStart"/>
      <w:r w:rsidRPr="00706B3E">
        <w:rPr>
          <w:rFonts w:eastAsia="Calibri"/>
          <w:sz w:val="24"/>
          <w:szCs w:val="24"/>
        </w:rPr>
        <w:t>.</w:t>
      </w:r>
      <w:r w:rsidR="00931E92">
        <w:rPr>
          <w:rFonts w:eastAsia="Calibri"/>
          <w:sz w:val="24"/>
          <w:szCs w:val="24"/>
        </w:rPr>
        <w:t>(</w:t>
      </w:r>
      <w:proofErr w:type="gramEnd"/>
      <w:r w:rsidR="00931E92" w:rsidRPr="00076A94">
        <w:rPr>
          <w:rFonts w:eastAsia="Calibri"/>
          <w:sz w:val="24"/>
          <w:szCs w:val="24"/>
        </w:rPr>
        <w:t xml:space="preserve"> short </w:t>
      </w:r>
      <w:proofErr w:type="spellStart"/>
      <w:r w:rsidR="00931E92" w:rsidRPr="00076A94">
        <w:rPr>
          <w:rFonts w:eastAsia="Calibri"/>
          <w:sz w:val="24"/>
          <w:szCs w:val="24"/>
        </w:rPr>
        <w:t>int</w:t>
      </w:r>
      <w:proofErr w:type="spellEnd"/>
      <w:r w:rsidR="00931E92" w:rsidRPr="00076A94">
        <w:rPr>
          <w:rFonts w:eastAsia="Calibri"/>
          <w:sz w:val="24"/>
          <w:szCs w:val="24"/>
        </w:rPr>
        <w:t xml:space="preserve"> </w:t>
      </w:r>
      <w:proofErr w:type="spellStart"/>
      <w:r w:rsidR="00931E92" w:rsidRPr="00076A94">
        <w:rPr>
          <w:rFonts w:eastAsia="Calibri"/>
          <w:sz w:val="24"/>
          <w:szCs w:val="24"/>
        </w:rPr>
        <w:t>costArr</w:t>
      </w:r>
      <w:proofErr w:type="spellEnd"/>
      <w:r w:rsidR="00931E92" w:rsidRPr="00076A94">
        <w:rPr>
          <w:rFonts w:eastAsia="Calibri"/>
          <w:sz w:val="24"/>
          <w:szCs w:val="24"/>
        </w:rPr>
        <w:t>[5])</w:t>
      </w:r>
    </w:p>
    <w:p w:rsidR="00967A50" w:rsidRPr="00931E92" w:rsidRDefault="00931E92" w:rsidP="00CD261A">
      <w:pPr>
        <w:autoSpaceDE w:val="0"/>
        <w:autoSpaceDN w:val="0"/>
        <w:adjustRightInd w:val="0"/>
        <w:rPr>
          <w:rFonts w:ascii="Lucida Console" w:hAnsi="Lucida Console" w:cs="Lucida Console"/>
          <w:sz w:val="24"/>
          <w:szCs w:val="24"/>
          <w:lang w:val="en-IN"/>
        </w:rPr>
      </w:pPr>
      <w:r w:rsidRPr="00076A94">
        <w:rPr>
          <w:rFonts w:eastAsia="Calibri"/>
          <w:sz w:val="24"/>
          <w:szCs w:val="24"/>
        </w:rPr>
        <w:t>-Buffer n: An empty buffer space of 2 bytes for each server. (</w:t>
      </w:r>
      <w:proofErr w:type="gramStart"/>
      <w:r w:rsidRPr="00076A94">
        <w:rPr>
          <w:rFonts w:eastAsia="Calibri"/>
          <w:sz w:val="24"/>
          <w:szCs w:val="24"/>
        </w:rPr>
        <w:t>short</w:t>
      </w:r>
      <w:proofErr w:type="gramEnd"/>
      <w:r w:rsidRPr="00076A94">
        <w:rPr>
          <w:rFonts w:eastAsia="Calibri"/>
          <w:sz w:val="24"/>
          <w:szCs w:val="24"/>
        </w:rPr>
        <w:t xml:space="preserve"> </w:t>
      </w:r>
      <w:proofErr w:type="spellStart"/>
      <w:r w:rsidRPr="00076A94">
        <w:rPr>
          <w:rFonts w:eastAsia="Calibri"/>
          <w:sz w:val="24"/>
          <w:szCs w:val="24"/>
        </w:rPr>
        <w:t>int</w:t>
      </w:r>
      <w:proofErr w:type="spellEnd"/>
      <w:r w:rsidRPr="00076A94">
        <w:rPr>
          <w:rFonts w:eastAsia="Calibri"/>
          <w:sz w:val="24"/>
          <w:szCs w:val="24"/>
        </w:rPr>
        <w:t xml:space="preserve"> buffer[5])</w:t>
      </w:r>
      <w:r w:rsidR="00706B3E">
        <w:rPr>
          <w:rFonts w:ascii="TimesNewRomanPSMT" w:hAnsi="TimesNewRomanPSMT" w:cs="TimesNewRomanPSMT"/>
          <w:color w:val="00000A"/>
          <w:sz w:val="24"/>
          <w:szCs w:val="24"/>
          <w:lang w:val="en-IN"/>
        </w:rPr>
        <w:br/>
      </w:r>
    </w:p>
    <w:p w:rsidR="00997CCF" w:rsidRDefault="00997CCF" w:rsidP="00CD261A">
      <w:pPr>
        <w:rPr>
          <w:rFonts w:ascii="Calibri Light" w:eastAsia="Calibri Light" w:hAnsi="Calibri Light" w:cs="Calibri Light"/>
          <w:b/>
          <w:color w:val="2D73B5"/>
          <w:spacing w:val="-2"/>
          <w:sz w:val="26"/>
          <w:szCs w:val="26"/>
          <w:u w:val="single"/>
        </w:rPr>
      </w:pPr>
    </w:p>
    <w:p w:rsidR="00997CCF" w:rsidRDefault="00997CCF" w:rsidP="00CD261A">
      <w:pPr>
        <w:rPr>
          <w:rFonts w:ascii="Calibri Light" w:eastAsia="Calibri Light" w:hAnsi="Calibri Light" w:cs="Calibri Light"/>
          <w:b/>
          <w:color w:val="2D73B5"/>
          <w:spacing w:val="-2"/>
          <w:sz w:val="26"/>
          <w:szCs w:val="26"/>
          <w:u w:val="single"/>
        </w:rPr>
      </w:pPr>
    </w:p>
    <w:p w:rsidR="00997CCF" w:rsidRDefault="00997CCF" w:rsidP="00CD261A">
      <w:pPr>
        <w:rPr>
          <w:rFonts w:ascii="Calibri Light" w:eastAsia="Calibri Light" w:hAnsi="Calibri Light" w:cs="Calibri Light"/>
          <w:b/>
          <w:color w:val="2D73B5"/>
          <w:spacing w:val="-2"/>
          <w:sz w:val="26"/>
          <w:szCs w:val="26"/>
          <w:u w:val="single"/>
        </w:rPr>
      </w:pPr>
    </w:p>
    <w:p w:rsidR="00997CCF" w:rsidRDefault="00997CCF" w:rsidP="00CD261A">
      <w:pPr>
        <w:rPr>
          <w:rFonts w:ascii="Calibri Light" w:eastAsia="Calibri Light" w:hAnsi="Calibri Light" w:cs="Calibri Light"/>
          <w:b/>
          <w:color w:val="2D73B5"/>
          <w:spacing w:val="-2"/>
          <w:sz w:val="26"/>
          <w:szCs w:val="26"/>
          <w:u w:val="single"/>
        </w:rPr>
      </w:pPr>
    </w:p>
    <w:p w:rsidR="00997CCF" w:rsidRDefault="00997CCF" w:rsidP="00CD261A">
      <w:pPr>
        <w:rPr>
          <w:rFonts w:ascii="Calibri Light" w:eastAsia="Calibri Light" w:hAnsi="Calibri Light" w:cs="Calibri Light"/>
          <w:b/>
          <w:color w:val="2D73B5"/>
          <w:spacing w:val="-2"/>
          <w:sz w:val="26"/>
          <w:szCs w:val="26"/>
          <w:u w:val="single"/>
        </w:rPr>
      </w:pPr>
    </w:p>
    <w:p w:rsidR="00997CCF" w:rsidRDefault="00997CCF" w:rsidP="00CD261A">
      <w:pPr>
        <w:rPr>
          <w:rFonts w:ascii="Calibri Light" w:eastAsia="Calibri Light" w:hAnsi="Calibri Light" w:cs="Calibri Light"/>
          <w:b/>
          <w:color w:val="2D73B5"/>
          <w:spacing w:val="-2"/>
          <w:sz w:val="26"/>
          <w:szCs w:val="26"/>
          <w:u w:val="single"/>
        </w:rPr>
      </w:pPr>
    </w:p>
    <w:p w:rsidR="00997CCF" w:rsidRDefault="00997CCF" w:rsidP="00CD261A">
      <w:pPr>
        <w:rPr>
          <w:rFonts w:ascii="Calibri Light" w:eastAsia="Calibri Light" w:hAnsi="Calibri Light" w:cs="Calibri Light"/>
          <w:b/>
          <w:color w:val="2D73B5"/>
          <w:spacing w:val="-2"/>
          <w:sz w:val="26"/>
          <w:szCs w:val="26"/>
          <w:u w:val="single"/>
        </w:rPr>
      </w:pPr>
    </w:p>
    <w:p w:rsidR="00997CCF" w:rsidRDefault="00997CCF" w:rsidP="00CD261A">
      <w:pPr>
        <w:rPr>
          <w:rFonts w:ascii="Calibri Light" w:eastAsia="Calibri Light" w:hAnsi="Calibri Light" w:cs="Calibri Light"/>
          <w:b/>
          <w:color w:val="2D73B5"/>
          <w:spacing w:val="-2"/>
          <w:sz w:val="26"/>
          <w:szCs w:val="26"/>
          <w:u w:val="single"/>
        </w:rPr>
      </w:pPr>
    </w:p>
    <w:p w:rsidR="00967A50" w:rsidRPr="00F23517" w:rsidRDefault="000C335A" w:rsidP="00CD261A">
      <w:pPr>
        <w:rPr>
          <w:rFonts w:eastAsia="Calibri"/>
          <w:b/>
          <w:sz w:val="24"/>
          <w:szCs w:val="24"/>
          <w:u w:val="single"/>
        </w:rPr>
      </w:pPr>
      <w:r w:rsidRPr="00F23517">
        <w:rPr>
          <w:rFonts w:eastAsia="Calibri"/>
          <w:b/>
          <w:sz w:val="24"/>
          <w:szCs w:val="24"/>
          <w:u w:val="single"/>
        </w:rPr>
        <w:t xml:space="preserve">All functions </w:t>
      </w:r>
      <w:r w:rsidR="00D77F8F" w:rsidRPr="00F23517">
        <w:rPr>
          <w:rFonts w:eastAsia="Calibri"/>
          <w:b/>
          <w:sz w:val="24"/>
          <w:szCs w:val="24"/>
          <w:u w:val="single"/>
        </w:rPr>
        <w:t>in the</w:t>
      </w:r>
      <w:r w:rsidRPr="00F23517">
        <w:rPr>
          <w:rFonts w:eastAsia="Calibri"/>
          <w:b/>
          <w:sz w:val="24"/>
          <w:szCs w:val="24"/>
          <w:u w:val="single"/>
        </w:rPr>
        <w:t xml:space="preserve"> source file</w:t>
      </w:r>
      <w:r w:rsidR="00D77F8F" w:rsidRPr="00F23517">
        <w:rPr>
          <w:rFonts w:eastAsia="Calibri"/>
          <w:b/>
          <w:sz w:val="24"/>
          <w:szCs w:val="24"/>
          <w:u w:val="single"/>
        </w:rPr>
        <w:t xml:space="preserve"> are listed as </w:t>
      </w:r>
      <w:proofErr w:type="gramStart"/>
      <w:r w:rsidR="00D77F8F" w:rsidRPr="00F23517">
        <w:rPr>
          <w:rFonts w:eastAsia="Calibri"/>
          <w:b/>
          <w:sz w:val="24"/>
          <w:szCs w:val="24"/>
          <w:u w:val="single"/>
        </w:rPr>
        <w:t>below :</w:t>
      </w:r>
      <w:proofErr w:type="gramEnd"/>
    </w:p>
    <w:p w:rsidR="004A7722" w:rsidRPr="004A7722" w:rsidRDefault="004A7722" w:rsidP="00CD261A">
      <w:pPr>
        <w:rPr>
          <w:rFonts w:eastAsia="Calibri Light"/>
        </w:rPr>
      </w:pPr>
    </w:p>
    <w:p w:rsidR="000A3FBD" w:rsidRPr="009547F6" w:rsidRDefault="00F239D3" w:rsidP="00F239D3">
      <w:pPr>
        <w:pStyle w:val="ListParagraph"/>
        <w:numPr>
          <w:ilvl w:val="0"/>
          <w:numId w:val="8"/>
        </w:numPr>
        <w:spacing w:before="20"/>
        <w:rPr>
          <w:rFonts w:eastAsia="Calibri"/>
          <w:sz w:val="24"/>
          <w:szCs w:val="24"/>
        </w:rPr>
      </w:pPr>
      <w:r>
        <w:rPr>
          <w:rFonts w:eastAsia="Calibri"/>
          <w:sz w:val="24"/>
          <w:szCs w:val="24"/>
        </w:rPr>
        <w:t>main()</w:t>
      </w:r>
      <w:r w:rsidR="004A7722" w:rsidRPr="009547F6">
        <w:rPr>
          <w:rFonts w:eastAsia="Calibri"/>
          <w:sz w:val="24"/>
          <w:szCs w:val="24"/>
        </w:rPr>
        <w:t xml:space="preserve"> </w:t>
      </w:r>
    </w:p>
    <w:p w:rsidR="000A3FBD" w:rsidRDefault="004A7722" w:rsidP="009547F6">
      <w:pPr>
        <w:autoSpaceDE w:val="0"/>
        <w:autoSpaceDN w:val="0"/>
        <w:adjustRightInd w:val="0"/>
        <w:ind w:left="720"/>
        <w:rPr>
          <w:rFonts w:eastAsia="Calibri"/>
          <w:sz w:val="24"/>
          <w:szCs w:val="24"/>
        </w:rPr>
      </w:pPr>
      <w:r>
        <w:rPr>
          <w:rFonts w:eastAsia="Calibri"/>
          <w:sz w:val="24"/>
          <w:szCs w:val="24"/>
        </w:rPr>
        <w:t>This function is hit when the command “./server.exe –</w:t>
      </w:r>
      <w:proofErr w:type="gramStart"/>
      <w:r>
        <w:rPr>
          <w:rFonts w:eastAsia="Calibri"/>
          <w:sz w:val="24"/>
          <w:szCs w:val="24"/>
        </w:rPr>
        <w:t>t  &lt;</w:t>
      </w:r>
      <w:proofErr w:type="spellStart"/>
      <w:proofErr w:type="gramEnd"/>
      <w:r>
        <w:rPr>
          <w:rFonts w:eastAsia="Calibri"/>
          <w:sz w:val="24"/>
          <w:szCs w:val="24"/>
        </w:rPr>
        <w:t>topology_file</w:t>
      </w:r>
      <w:proofErr w:type="spellEnd"/>
      <w:r>
        <w:rPr>
          <w:rFonts w:eastAsia="Calibri"/>
          <w:sz w:val="24"/>
          <w:szCs w:val="24"/>
        </w:rPr>
        <w:t>&gt; -</w:t>
      </w:r>
      <w:proofErr w:type="spellStart"/>
      <w:r>
        <w:rPr>
          <w:rFonts w:eastAsia="Calibri"/>
          <w:sz w:val="24"/>
          <w:szCs w:val="24"/>
        </w:rPr>
        <w:t>i</w:t>
      </w:r>
      <w:proofErr w:type="spellEnd"/>
      <w:r>
        <w:rPr>
          <w:rFonts w:eastAsia="Calibri"/>
          <w:sz w:val="24"/>
          <w:szCs w:val="24"/>
        </w:rPr>
        <w:t xml:space="preserve"> &lt;</w:t>
      </w:r>
      <w:proofErr w:type="spellStart"/>
      <w:r>
        <w:rPr>
          <w:rFonts w:eastAsia="Calibri"/>
          <w:sz w:val="24"/>
          <w:szCs w:val="24"/>
        </w:rPr>
        <w:t>update_interval</w:t>
      </w:r>
      <w:proofErr w:type="spellEnd"/>
      <w:r>
        <w:rPr>
          <w:rFonts w:eastAsia="Calibri"/>
          <w:sz w:val="24"/>
          <w:szCs w:val="24"/>
        </w:rPr>
        <w:t>&gt; “ is given by the user.</w:t>
      </w:r>
      <w:r w:rsidR="000A3FBD">
        <w:rPr>
          <w:rFonts w:eastAsia="Calibri"/>
          <w:sz w:val="24"/>
          <w:szCs w:val="24"/>
        </w:rPr>
        <w:br/>
        <w:t>This function is used to invoke all the functions necessary to complete the project.</w:t>
      </w:r>
    </w:p>
    <w:p w:rsidR="009A7405" w:rsidRPr="009A7405" w:rsidRDefault="000A3FBD" w:rsidP="00F239D3">
      <w:pPr>
        <w:pStyle w:val="ListParagraph"/>
        <w:numPr>
          <w:ilvl w:val="0"/>
          <w:numId w:val="8"/>
        </w:numPr>
        <w:autoSpaceDE w:val="0"/>
        <w:autoSpaceDN w:val="0"/>
        <w:adjustRightInd w:val="0"/>
        <w:rPr>
          <w:rFonts w:ascii="Lucida Console" w:hAnsi="Lucida Console" w:cs="Lucida Console"/>
          <w:sz w:val="18"/>
          <w:szCs w:val="18"/>
          <w:lang w:val="en-IN"/>
        </w:rPr>
      </w:pPr>
      <w:proofErr w:type="spellStart"/>
      <w:r>
        <w:rPr>
          <w:rFonts w:eastAsia="Calibri"/>
          <w:sz w:val="24"/>
          <w:szCs w:val="24"/>
        </w:rPr>
        <w:t>readTopologyFile</w:t>
      </w:r>
      <w:proofErr w:type="spellEnd"/>
      <w:r>
        <w:rPr>
          <w:rFonts w:eastAsia="Calibri"/>
          <w:sz w:val="24"/>
          <w:szCs w:val="24"/>
        </w:rPr>
        <w:t>()</w:t>
      </w:r>
      <w:r>
        <w:rPr>
          <w:rFonts w:eastAsia="Calibri"/>
          <w:sz w:val="24"/>
          <w:szCs w:val="24"/>
        </w:rPr>
        <w:br/>
      </w:r>
      <w:r w:rsidR="00534512" w:rsidRPr="000A3FBD">
        <w:rPr>
          <w:rFonts w:eastAsia="Calibri"/>
          <w:sz w:val="24"/>
          <w:szCs w:val="24"/>
        </w:rPr>
        <w:t xml:space="preserve">This function </w:t>
      </w:r>
      <w:r w:rsidR="004A7722" w:rsidRPr="000A3FBD">
        <w:rPr>
          <w:rFonts w:eastAsia="Calibri"/>
          <w:sz w:val="24"/>
          <w:szCs w:val="24"/>
        </w:rPr>
        <w:t xml:space="preserve">reads the topology file and populates the </w:t>
      </w:r>
      <w:r w:rsidR="009A7405">
        <w:rPr>
          <w:rFonts w:eastAsia="Calibri"/>
          <w:sz w:val="24"/>
          <w:szCs w:val="24"/>
        </w:rPr>
        <w:t>below mentioned lists :</w:t>
      </w:r>
    </w:p>
    <w:p w:rsidR="00182AE9" w:rsidRPr="00997CCF" w:rsidRDefault="00047FFD" w:rsidP="00997CCF">
      <w:pPr>
        <w:pStyle w:val="ListParagraph"/>
        <w:numPr>
          <w:ilvl w:val="0"/>
          <w:numId w:val="4"/>
        </w:numPr>
        <w:autoSpaceDE w:val="0"/>
        <w:autoSpaceDN w:val="0"/>
        <w:adjustRightInd w:val="0"/>
        <w:rPr>
          <w:rFonts w:ascii="Lucida Console" w:hAnsi="Lucida Console" w:cs="Lucida Console"/>
          <w:sz w:val="18"/>
          <w:szCs w:val="18"/>
          <w:lang w:val="en-IN"/>
        </w:rPr>
      </w:pPr>
      <w:proofErr w:type="spellStart"/>
      <w:proofErr w:type="gramStart"/>
      <w:r w:rsidRPr="00997CCF">
        <w:rPr>
          <w:rFonts w:eastAsia="Calibri"/>
          <w:sz w:val="24"/>
          <w:szCs w:val="24"/>
        </w:rPr>
        <w:t>networkElementsList</w:t>
      </w:r>
      <w:proofErr w:type="spellEnd"/>
      <w:proofErr w:type="gramEnd"/>
      <w:r w:rsidR="00534512" w:rsidRPr="00997CCF">
        <w:rPr>
          <w:rFonts w:eastAsia="Calibri"/>
          <w:sz w:val="24"/>
          <w:szCs w:val="24"/>
        </w:rPr>
        <w:t xml:space="preserve"> which is</w:t>
      </w:r>
      <w:r w:rsidR="009A7405" w:rsidRPr="00997CCF">
        <w:rPr>
          <w:rFonts w:eastAsia="Calibri"/>
          <w:sz w:val="24"/>
          <w:szCs w:val="24"/>
        </w:rPr>
        <w:t xml:space="preserve"> a list of elements of the type </w:t>
      </w:r>
      <w:proofErr w:type="spellStart"/>
      <w:r w:rsidR="00534512" w:rsidRPr="00997CCF">
        <w:rPr>
          <w:rFonts w:eastAsia="Calibri"/>
          <w:sz w:val="24"/>
          <w:szCs w:val="24"/>
        </w:rPr>
        <w:t>NetworkElementsInfo</w:t>
      </w:r>
      <w:proofErr w:type="spellEnd"/>
      <w:r w:rsidR="00534512" w:rsidRPr="00997CCF">
        <w:rPr>
          <w:rFonts w:ascii="Lucida Console" w:hAnsi="Lucida Console" w:cs="Lucida Console"/>
          <w:sz w:val="24"/>
          <w:szCs w:val="24"/>
          <w:lang w:val="en-IN"/>
        </w:rPr>
        <w:t>.</w:t>
      </w:r>
      <w:r w:rsidR="00534512" w:rsidRPr="00997CCF">
        <w:rPr>
          <w:rFonts w:ascii="Lucida Console" w:hAnsi="Lucida Console" w:cs="Lucida Console"/>
          <w:sz w:val="24"/>
          <w:szCs w:val="24"/>
          <w:lang w:val="en-IN"/>
        </w:rPr>
        <w:br/>
      </w:r>
      <w:r w:rsidR="00A71828" w:rsidRPr="00997CCF">
        <w:rPr>
          <w:rFonts w:eastAsia="Calibri"/>
          <w:sz w:val="24"/>
          <w:szCs w:val="24"/>
          <w:u w:val="single"/>
        </w:rPr>
        <w:t xml:space="preserve">Here is the implementation : </w:t>
      </w:r>
      <w:r w:rsidR="00534512" w:rsidRPr="00997CCF">
        <w:rPr>
          <w:rFonts w:eastAsia="Calibri"/>
          <w:sz w:val="24"/>
          <w:szCs w:val="24"/>
        </w:rPr>
        <w:br/>
        <w:t>list</w:t>
      </w:r>
      <w:r w:rsidR="00534512" w:rsidRPr="00997CCF">
        <w:rPr>
          <w:rFonts w:ascii="Lucida Console" w:hAnsi="Lucida Console" w:cs="Lucida Console"/>
          <w:sz w:val="18"/>
          <w:szCs w:val="18"/>
          <w:lang w:val="en-IN"/>
        </w:rPr>
        <w:t>&lt;</w:t>
      </w:r>
      <w:proofErr w:type="spellStart"/>
      <w:r w:rsidR="00534512" w:rsidRPr="00997CCF">
        <w:rPr>
          <w:rFonts w:eastAsia="Calibri"/>
          <w:sz w:val="24"/>
          <w:szCs w:val="24"/>
        </w:rPr>
        <w:t>NetworkElementsInfo</w:t>
      </w:r>
      <w:proofErr w:type="spellEnd"/>
      <w:r w:rsidR="00534512" w:rsidRPr="00997CCF">
        <w:rPr>
          <w:rFonts w:ascii="Lucida Console" w:hAnsi="Lucida Console" w:cs="Lucida Console"/>
          <w:sz w:val="18"/>
          <w:szCs w:val="18"/>
          <w:lang w:val="en-IN"/>
        </w:rPr>
        <w:t xml:space="preserve">&gt; </w:t>
      </w:r>
      <w:proofErr w:type="spellStart"/>
      <w:r w:rsidR="00534512" w:rsidRPr="00997CCF">
        <w:rPr>
          <w:rFonts w:eastAsia="Calibri"/>
          <w:sz w:val="24"/>
          <w:szCs w:val="24"/>
        </w:rPr>
        <w:t>networkElementsList</w:t>
      </w:r>
      <w:proofErr w:type="spellEnd"/>
      <w:r w:rsidR="00534512" w:rsidRPr="00997CCF">
        <w:rPr>
          <w:rFonts w:ascii="Lucida Console" w:hAnsi="Lucida Console" w:cs="Lucida Console"/>
          <w:sz w:val="18"/>
          <w:szCs w:val="18"/>
          <w:lang w:val="en-IN"/>
        </w:rPr>
        <w:t>;</w:t>
      </w:r>
    </w:p>
    <w:p w:rsidR="00182AE9" w:rsidRPr="00182AE9" w:rsidRDefault="009A7405" w:rsidP="00997CCF">
      <w:pPr>
        <w:pStyle w:val="ListParagraph"/>
        <w:numPr>
          <w:ilvl w:val="0"/>
          <w:numId w:val="4"/>
        </w:numPr>
        <w:autoSpaceDE w:val="0"/>
        <w:autoSpaceDN w:val="0"/>
        <w:adjustRightInd w:val="0"/>
        <w:rPr>
          <w:rFonts w:ascii="Lucida Console" w:hAnsi="Lucida Console" w:cs="Lucida Console"/>
          <w:sz w:val="18"/>
          <w:szCs w:val="18"/>
          <w:lang w:val="en-IN"/>
        </w:rPr>
      </w:pPr>
      <w:proofErr w:type="spellStart"/>
      <w:r w:rsidRPr="00182AE9">
        <w:rPr>
          <w:rFonts w:eastAsia="Calibri"/>
          <w:sz w:val="24"/>
          <w:szCs w:val="24"/>
        </w:rPr>
        <w:t>thisElementNeighboursList</w:t>
      </w:r>
      <w:proofErr w:type="spellEnd"/>
      <w:r w:rsidRPr="00182AE9">
        <w:rPr>
          <w:rFonts w:eastAsia="Calibri"/>
          <w:sz w:val="24"/>
          <w:szCs w:val="24"/>
        </w:rPr>
        <w:t xml:space="preserve"> which is a list of elements of the type </w:t>
      </w:r>
      <w:proofErr w:type="spellStart"/>
      <w:r w:rsidRPr="00182AE9">
        <w:rPr>
          <w:rFonts w:eastAsia="Calibri"/>
          <w:sz w:val="24"/>
          <w:szCs w:val="24"/>
        </w:rPr>
        <w:t>ThisElementNeighbourInfo</w:t>
      </w:r>
      <w:proofErr w:type="spellEnd"/>
    </w:p>
    <w:p w:rsidR="008B2E0E" w:rsidRDefault="0032205F" w:rsidP="008B2E0E">
      <w:pPr>
        <w:tabs>
          <w:tab w:val="left" w:pos="0"/>
        </w:tabs>
        <w:autoSpaceDE w:val="0"/>
        <w:autoSpaceDN w:val="0"/>
        <w:adjustRightInd w:val="0"/>
        <w:ind w:left="1560"/>
        <w:rPr>
          <w:rFonts w:eastAsia="Calibri"/>
          <w:sz w:val="24"/>
          <w:szCs w:val="24"/>
        </w:rPr>
      </w:pPr>
      <w:r>
        <w:rPr>
          <w:rFonts w:eastAsia="Calibri"/>
          <w:noProof/>
          <w:sz w:val="24"/>
          <w:szCs w:val="24"/>
          <w:lang w:val="en-IN" w:eastAsia="en-IN"/>
        </w:rPr>
        <w:pict>
          <v:group id="_x0000_s1073" style="position:absolute;left:0;text-align:left;margin-left:23.45pt;margin-top:25.3pt;width:564.1pt;height:744.6pt;z-index:-251652608;mso-position-horizontal-relative:page;mso-position-vertical-relative:page" coordorigin="479,474" coordsize="11282,14892">
            <v:shape id="_x0000_s1074" style="position:absolute;left:490;top:485;width:11261;height:0" coordorigin="490,485" coordsize="11261,0" path="m490,485r11260,e" filled="f" strokeweight=".58pt">
              <v:path arrowok="t"/>
            </v:shape>
            <v:shape id="_x0000_s1075" style="position:absolute;left:485;top:480;width:0;height:14880" coordorigin="485,480" coordsize="0,14880" path="m485,480r,14880e" filled="f" strokeweight=".58pt">
              <v:path arrowok="t"/>
            </v:shape>
            <v:shape id="_x0000_s1076" style="position:absolute;left:11755;top:480;width:0;height:14880" coordorigin="11755,480" coordsize="0,14880" path="m11755,480r,14880e" filled="f" strokeweight=".58pt">
              <v:path arrowok="t"/>
            </v:shape>
            <v:shape id="_x0000_s1077" style="position:absolute;left:490;top:15355;width:11261;height:0" coordorigin="490,15355" coordsize="11261,0" path="m490,15355r11260,e" filled="f" strokeweight=".58pt">
              <v:path arrowok="t"/>
            </v:shape>
            <w10:wrap anchorx="page" anchory="page"/>
          </v:group>
        </w:pict>
      </w:r>
      <w:r w:rsidR="009547F6">
        <w:rPr>
          <w:rFonts w:eastAsia="Calibri"/>
          <w:sz w:val="24"/>
          <w:szCs w:val="24"/>
          <w:u w:val="single"/>
        </w:rPr>
        <w:t xml:space="preserve"> </w:t>
      </w:r>
      <w:r w:rsidR="00182AE9" w:rsidRPr="00182AE9">
        <w:rPr>
          <w:rFonts w:eastAsia="Calibri"/>
          <w:sz w:val="24"/>
          <w:szCs w:val="24"/>
          <w:u w:val="single"/>
        </w:rPr>
        <w:t xml:space="preserve">Here is </w:t>
      </w:r>
      <w:proofErr w:type="gramStart"/>
      <w:r w:rsidR="00182AE9" w:rsidRPr="00182AE9">
        <w:rPr>
          <w:rFonts w:eastAsia="Calibri"/>
          <w:sz w:val="24"/>
          <w:szCs w:val="24"/>
          <w:u w:val="single"/>
        </w:rPr>
        <w:t>the implementation :</w:t>
      </w:r>
      <w:proofErr w:type="gramEnd"/>
      <w:r w:rsidR="00182AE9" w:rsidRPr="00182AE9">
        <w:rPr>
          <w:rFonts w:eastAsia="Calibri"/>
          <w:sz w:val="24"/>
          <w:szCs w:val="24"/>
        </w:rPr>
        <w:br/>
        <w:t>list&lt;</w:t>
      </w:r>
      <w:proofErr w:type="spellStart"/>
      <w:r w:rsidR="00182AE9" w:rsidRPr="00182AE9">
        <w:rPr>
          <w:rFonts w:eastAsia="Calibri"/>
          <w:sz w:val="24"/>
          <w:szCs w:val="24"/>
        </w:rPr>
        <w:t>ThisElementNeighbourInfo</w:t>
      </w:r>
      <w:proofErr w:type="spellEnd"/>
      <w:r w:rsidR="00182AE9" w:rsidRPr="00182AE9">
        <w:rPr>
          <w:rFonts w:eastAsia="Calibri"/>
          <w:sz w:val="24"/>
          <w:szCs w:val="24"/>
        </w:rPr>
        <w:t xml:space="preserve">&gt; </w:t>
      </w:r>
      <w:proofErr w:type="spellStart"/>
      <w:r w:rsidR="00182AE9" w:rsidRPr="00182AE9">
        <w:rPr>
          <w:rFonts w:eastAsia="Calibri"/>
          <w:sz w:val="24"/>
          <w:szCs w:val="24"/>
        </w:rPr>
        <w:t>thisElementNeighboursList</w:t>
      </w:r>
      <w:proofErr w:type="spellEnd"/>
      <w:r w:rsidR="00182AE9" w:rsidRPr="00182AE9">
        <w:rPr>
          <w:rFonts w:eastAsia="Calibri"/>
          <w:sz w:val="24"/>
          <w:szCs w:val="24"/>
        </w:rPr>
        <w:t>;</w:t>
      </w:r>
    </w:p>
    <w:p w:rsidR="003E7A81" w:rsidRPr="00F239D3" w:rsidRDefault="003E7A81" w:rsidP="00F239D3">
      <w:pPr>
        <w:pStyle w:val="ListParagraph"/>
        <w:numPr>
          <w:ilvl w:val="0"/>
          <w:numId w:val="8"/>
        </w:numPr>
        <w:tabs>
          <w:tab w:val="left" w:pos="0"/>
        </w:tabs>
        <w:autoSpaceDE w:val="0"/>
        <w:autoSpaceDN w:val="0"/>
        <w:adjustRightInd w:val="0"/>
        <w:rPr>
          <w:rFonts w:eastAsia="Calibri"/>
          <w:sz w:val="24"/>
          <w:szCs w:val="24"/>
        </w:rPr>
      </w:pPr>
      <w:proofErr w:type="spellStart"/>
      <w:proofErr w:type="gramStart"/>
      <w:r w:rsidRPr="00F239D3">
        <w:rPr>
          <w:rFonts w:eastAsia="Calibri"/>
          <w:sz w:val="24"/>
          <w:szCs w:val="24"/>
        </w:rPr>
        <w:t>getMyIp</w:t>
      </w:r>
      <w:proofErr w:type="spellEnd"/>
      <w:r w:rsidRPr="00F239D3">
        <w:rPr>
          <w:rFonts w:eastAsia="Calibri"/>
          <w:sz w:val="24"/>
          <w:szCs w:val="24"/>
        </w:rPr>
        <w:t>(</w:t>
      </w:r>
      <w:proofErr w:type="gramEnd"/>
      <w:r w:rsidRPr="00F239D3">
        <w:rPr>
          <w:rFonts w:eastAsia="Calibri"/>
          <w:sz w:val="24"/>
          <w:szCs w:val="24"/>
        </w:rPr>
        <w:t>)</w:t>
      </w:r>
      <w:r w:rsidRPr="00F239D3">
        <w:rPr>
          <w:rFonts w:eastAsia="Calibri"/>
          <w:sz w:val="24"/>
          <w:szCs w:val="24"/>
        </w:rPr>
        <w:br/>
        <w:t>This function is used to get the IP address of the current server/machine.</w:t>
      </w:r>
      <w:r w:rsidRPr="00F239D3">
        <w:rPr>
          <w:rFonts w:eastAsia="Calibri"/>
          <w:sz w:val="24"/>
          <w:szCs w:val="24"/>
        </w:rPr>
        <w:br/>
        <w:t>This IP is used to identify the server ID and the port number details from the topology file.</w:t>
      </w:r>
    </w:p>
    <w:p w:rsidR="003E7A81" w:rsidRDefault="003E7A81" w:rsidP="00F239D3">
      <w:pPr>
        <w:pStyle w:val="ListParagraph"/>
        <w:numPr>
          <w:ilvl w:val="0"/>
          <w:numId w:val="8"/>
        </w:numPr>
        <w:tabs>
          <w:tab w:val="left" w:pos="0"/>
        </w:tabs>
        <w:autoSpaceDE w:val="0"/>
        <w:autoSpaceDN w:val="0"/>
        <w:adjustRightInd w:val="0"/>
        <w:rPr>
          <w:rFonts w:eastAsia="Calibri"/>
          <w:sz w:val="24"/>
          <w:szCs w:val="24"/>
        </w:rPr>
      </w:pPr>
      <w:proofErr w:type="spellStart"/>
      <w:proofErr w:type="gramStart"/>
      <w:r>
        <w:rPr>
          <w:rFonts w:eastAsia="Calibri"/>
          <w:sz w:val="24"/>
          <w:szCs w:val="24"/>
        </w:rPr>
        <w:t>buildRoutingTable</w:t>
      </w:r>
      <w:proofErr w:type="spellEnd"/>
      <w:r>
        <w:rPr>
          <w:rFonts w:eastAsia="Calibri"/>
          <w:sz w:val="24"/>
          <w:szCs w:val="24"/>
        </w:rPr>
        <w:t>(</w:t>
      </w:r>
      <w:proofErr w:type="gramEnd"/>
      <w:r>
        <w:rPr>
          <w:rFonts w:eastAsia="Calibri"/>
          <w:sz w:val="24"/>
          <w:szCs w:val="24"/>
        </w:rPr>
        <w:t>)</w:t>
      </w:r>
      <w:r>
        <w:rPr>
          <w:rFonts w:eastAsia="Calibri"/>
          <w:sz w:val="24"/>
          <w:szCs w:val="24"/>
        </w:rPr>
        <w:br/>
        <w:t>This function is used to build the routing table from the current information provided in the topology file.</w:t>
      </w:r>
    </w:p>
    <w:p w:rsidR="003E7A81" w:rsidRDefault="003E7A81" w:rsidP="00F239D3">
      <w:pPr>
        <w:pStyle w:val="ListParagraph"/>
        <w:numPr>
          <w:ilvl w:val="0"/>
          <w:numId w:val="8"/>
        </w:numPr>
        <w:tabs>
          <w:tab w:val="left" w:pos="0"/>
        </w:tabs>
        <w:autoSpaceDE w:val="0"/>
        <w:autoSpaceDN w:val="0"/>
        <w:adjustRightInd w:val="0"/>
        <w:rPr>
          <w:rFonts w:eastAsia="Calibri"/>
          <w:sz w:val="24"/>
          <w:szCs w:val="24"/>
        </w:rPr>
      </w:pPr>
      <w:proofErr w:type="spellStart"/>
      <w:proofErr w:type="gramStart"/>
      <w:r w:rsidRPr="003E7A81">
        <w:rPr>
          <w:rFonts w:eastAsia="Calibri"/>
          <w:sz w:val="24"/>
          <w:szCs w:val="24"/>
        </w:rPr>
        <w:t>sendDistanceVectorUpdate</w:t>
      </w:r>
      <w:proofErr w:type="spellEnd"/>
      <w:r>
        <w:rPr>
          <w:rFonts w:eastAsia="Calibri"/>
          <w:sz w:val="24"/>
          <w:szCs w:val="24"/>
        </w:rPr>
        <w:t>(</w:t>
      </w:r>
      <w:proofErr w:type="gramEnd"/>
      <w:r>
        <w:rPr>
          <w:rFonts w:eastAsia="Calibri"/>
          <w:sz w:val="24"/>
          <w:szCs w:val="24"/>
        </w:rPr>
        <w:t>)</w:t>
      </w:r>
      <w:r>
        <w:rPr>
          <w:rFonts w:eastAsia="Calibri"/>
          <w:sz w:val="24"/>
          <w:szCs w:val="24"/>
        </w:rPr>
        <w:br/>
        <w:t xml:space="preserve">This function is used to populate/construct the message to be sent as a distance vector update to the </w:t>
      </w:r>
      <w:proofErr w:type="spellStart"/>
      <w:r>
        <w:rPr>
          <w:rFonts w:eastAsia="Calibri"/>
          <w:sz w:val="24"/>
          <w:szCs w:val="24"/>
        </w:rPr>
        <w:t>neighbours</w:t>
      </w:r>
      <w:proofErr w:type="spellEnd"/>
      <w:r>
        <w:rPr>
          <w:rFonts w:eastAsia="Calibri"/>
          <w:sz w:val="24"/>
          <w:szCs w:val="24"/>
        </w:rPr>
        <w:t xml:space="preserve"> of the current server.</w:t>
      </w:r>
    </w:p>
    <w:p w:rsidR="003E7A81" w:rsidRPr="00C56E8F" w:rsidRDefault="00F86605" w:rsidP="00F239D3">
      <w:pPr>
        <w:pStyle w:val="ListParagraph"/>
        <w:numPr>
          <w:ilvl w:val="0"/>
          <w:numId w:val="8"/>
        </w:numPr>
        <w:tabs>
          <w:tab w:val="left" w:pos="0"/>
        </w:tabs>
        <w:autoSpaceDE w:val="0"/>
        <w:autoSpaceDN w:val="0"/>
        <w:adjustRightInd w:val="0"/>
        <w:rPr>
          <w:rFonts w:eastAsia="Calibri"/>
          <w:sz w:val="24"/>
          <w:szCs w:val="24"/>
        </w:rPr>
      </w:pPr>
      <w:r>
        <w:rPr>
          <w:rFonts w:eastAsia="Calibri"/>
          <w:sz w:val="24"/>
          <w:szCs w:val="24"/>
        </w:rPr>
        <w:t>s</w:t>
      </w:r>
      <w:r w:rsidR="003E7A81">
        <w:rPr>
          <w:rFonts w:eastAsia="Calibri"/>
          <w:sz w:val="24"/>
          <w:szCs w:val="24"/>
        </w:rPr>
        <w:t>elect()</w:t>
      </w:r>
      <w:r w:rsidR="003E7A81">
        <w:rPr>
          <w:rFonts w:eastAsia="Calibri"/>
          <w:sz w:val="24"/>
          <w:szCs w:val="24"/>
        </w:rPr>
        <w:br/>
        <w:t xml:space="preserve">This function </w:t>
      </w:r>
      <w:r w:rsidR="00C56E8F">
        <w:rPr>
          <w:rFonts w:eastAsia="Calibri"/>
          <w:sz w:val="24"/>
          <w:szCs w:val="24"/>
        </w:rPr>
        <w:t>is used to monitor the socket created by the current process, the user inputs given by the user and the periodic update of the distance vector using timeout argument</w:t>
      </w:r>
      <w:r w:rsidR="003729B2">
        <w:rPr>
          <w:rFonts w:eastAsia="Calibri"/>
          <w:sz w:val="24"/>
          <w:szCs w:val="24"/>
        </w:rPr>
        <w:t xml:space="preserve"> efficiently without blocking</w:t>
      </w:r>
      <w:r w:rsidR="00C56E8F" w:rsidRPr="00C56E8F">
        <w:rPr>
          <w:rFonts w:eastAsia="Calibri"/>
          <w:sz w:val="24"/>
          <w:szCs w:val="24"/>
        </w:rPr>
        <w:t>.</w:t>
      </w:r>
    </w:p>
    <w:p w:rsidR="00C56E8F" w:rsidRDefault="00F86605" w:rsidP="00F239D3">
      <w:pPr>
        <w:pStyle w:val="ListParagraph"/>
        <w:numPr>
          <w:ilvl w:val="0"/>
          <w:numId w:val="8"/>
        </w:numPr>
        <w:tabs>
          <w:tab w:val="left" w:pos="0"/>
        </w:tabs>
        <w:autoSpaceDE w:val="0"/>
        <w:autoSpaceDN w:val="0"/>
        <w:adjustRightInd w:val="0"/>
        <w:rPr>
          <w:rFonts w:eastAsia="Calibri"/>
          <w:sz w:val="24"/>
          <w:szCs w:val="24"/>
        </w:rPr>
      </w:pPr>
      <w:proofErr w:type="spellStart"/>
      <w:proofErr w:type="gramStart"/>
      <w:r w:rsidRPr="00F86605">
        <w:rPr>
          <w:rFonts w:eastAsia="Calibri"/>
          <w:sz w:val="24"/>
          <w:szCs w:val="24"/>
        </w:rPr>
        <w:t>calculateDistanceVector</w:t>
      </w:r>
      <w:proofErr w:type="spellEnd"/>
      <w:r>
        <w:rPr>
          <w:rFonts w:eastAsia="Calibri"/>
          <w:sz w:val="24"/>
          <w:szCs w:val="24"/>
        </w:rPr>
        <w:t>(</w:t>
      </w:r>
      <w:proofErr w:type="gramEnd"/>
      <w:r>
        <w:rPr>
          <w:rFonts w:eastAsia="Calibri"/>
          <w:sz w:val="24"/>
          <w:szCs w:val="24"/>
        </w:rPr>
        <w:t>)</w:t>
      </w:r>
      <w:r>
        <w:rPr>
          <w:rFonts w:eastAsia="Calibri"/>
          <w:sz w:val="24"/>
          <w:szCs w:val="24"/>
        </w:rPr>
        <w:br/>
        <w:t>This function is used to calculate the shortest distance to all the destinations from the current network element using Bellman Ford equation.</w:t>
      </w:r>
    </w:p>
    <w:p w:rsidR="000A146D" w:rsidRPr="000A146D" w:rsidRDefault="008C1E39" w:rsidP="00F239D3">
      <w:pPr>
        <w:pStyle w:val="ListParagraph"/>
        <w:numPr>
          <w:ilvl w:val="0"/>
          <w:numId w:val="8"/>
        </w:numPr>
        <w:tabs>
          <w:tab w:val="left" w:pos="0"/>
        </w:tabs>
        <w:autoSpaceDE w:val="0"/>
        <w:autoSpaceDN w:val="0"/>
        <w:adjustRightInd w:val="0"/>
        <w:rPr>
          <w:rFonts w:eastAsia="Calibri"/>
          <w:sz w:val="24"/>
          <w:szCs w:val="24"/>
        </w:rPr>
      </w:pPr>
      <w:r>
        <w:rPr>
          <w:rFonts w:eastAsia="Calibri"/>
          <w:sz w:val="24"/>
          <w:szCs w:val="24"/>
        </w:rPr>
        <w:t xml:space="preserve">To handle various input commands that an user can give, we have implemented different functions </w:t>
      </w:r>
      <w:proofErr w:type="gramStart"/>
      <w:r>
        <w:rPr>
          <w:rFonts w:eastAsia="Calibri"/>
          <w:sz w:val="24"/>
          <w:szCs w:val="24"/>
        </w:rPr>
        <w:t>as below :</w:t>
      </w:r>
      <w:proofErr w:type="gramEnd"/>
      <w:r>
        <w:rPr>
          <w:rFonts w:eastAsia="Calibri"/>
          <w:sz w:val="24"/>
          <w:szCs w:val="24"/>
        </w:rPr>
        <w:br/>
      </w:r>
      <w:r w:rsidR="009B0F61">
        <w:rPr>
          <w:rFonts w:eastAsia="Calibri"/>
          <w:sz w:val="24"/>
          <w:szCs w:val="24"/>
        </w:rPr>
        <w:t>a.  update()</w:t>
      </w:r>
      <w:r w:rsidR="009B0F61">
        <w:rPr>
          <w:rFonts w:eastAsia="Calibri"/>
          <w:sz w:val="24"/>
          <w:szCs w:val="24"/>
        </w:rPr>
        <w:br/>
        <w:t>Command supported : update &lt;server id1&gt; &lt;server id2&gt; &lt;cost&gt;</w:t>
      </w:r>
      <w:r w:rsidR="009B0F61">
        <w:rPr>
          <w:rFonts w:eastAsia="Calibri"/>
          <w:sz w:val="24"/>
          <w:szCs w:val="24"/>
        </w:rPr>
        <w:br/>
        <w:t xml:space="preserve">This function is used to handle update command given by user. If the cost given is </w:t>
      </w:r>
      <w:r w:rsidR="007A5A10">
        <w:rPr>
          <w:rFonts w:eastAsia="Calibri"/>
          <w:sz w:val="24"/>
          <w:szCs w:val="24"/>
        </w:rPr>
        <w:t xml:space="preserve">       </w:t>
      </w:r>
      <w:r w:rsidR="009B0F61">
        <w:rPr>
          <w:rFonts w:eastAsia="Calibri"/>
          <w:sz w:val="24"/>
          <w:szCs w:val="24"/>
        </w:rPr>
        <w:t>infinity, the server id2 is made as non-</w:t>
      </w:r>
      <w:proofErr w:type="spellStart"/>
      <w:r w:rsidR="009B0F61">
        <w:rPr>
          <w:rFonts w:eastAsia="Calibri"/>
          <w:sz w:val="24"/>
          <w:szCs w:val="24"/>
        </w:rPr>
        <w:t>neighbour</w:t>
      </w:r>
      <w:proofErr w:type="spellEnd"/>
      <w:r w:rsidR="009B0F61">
        <w:rPr>
          <w:rFonts w:eastAsia="Calibri"/>
          <w:sz w:val="24"/>
          <w:szCs w:val="24"/>
        </w:rPr>
        <w:t xml:space="preserve"> and the cost is </w:t>
      </w:r>
      <w:proofErr w:type="spellStart"/>
      <w:r w:rsidR="009B0F61">
        <w:rPr>
          <w:rFonts w:eastAsia="Calibri"/>
          <w:sz w:val="24"/>
          <w:szCs w:val="24"/>
        </w:rPr>
        <w:t>updatded</w:t>
      </w:r>
      <w:proofErr w:type="spellEnd"/>
      <w:r w:rsidR="009B0F61">
        <w:rPr>
          <w:rFonts w:eastAsia="Calibri"/>
          <w:sz w:val="24"/>
          <w:szCs w:val="24"/>
        </w:rPr>
        <w:t xml:space="preserve"> in </w:t>
      </w:r>
      <w:proofErr w:type="spellStart"/>
      <w:r w:rsidR="009B0F61">
        <w:rPr>
          <w:rFonts w:eastAsia="Calibri"/>
          <w:sz w:val="24"/>
          <w:szCs w:val="24"/>
        </w:rPr>
        <w:t>costArray</w:t>
      </w:r>
      <w:proofErr w:type="spellEnd"/>
      <w:r w:rsidR="009B0F61">
        <w:rPr>
          <w:rFonts w:eastAsia="Calibri"/>
          <w:sz w:val="24"/>
          <w:szCs w:val="24"/>
        </w:rPr>
        <w:tab/>
        <w:t xml:space="preserve"> accordingly</w:t>
      </w:r>
      <w:r w:rsidR="000A146D">
        <w:rPr>
          <w:rFonts w:eastAsia="Calibri"/>
          <w:sz w:val="24"/>
          <w:szCs w:val="24"/>
        </w:rPr>
        <w:br/>
      </w:r>
      <w:r w:rsidR="000A146D" w:rsidRPr="000A146D">
        <w:rPr>
          <w:rFonts w:eastAsia="Calibri"/>
          <w:b/>
          <w:sz w:val="24"/>
          <w:szCs w:val="24"/>
          <w:u w:val="single"/>
        </w:rPr>
        <w:t>Implementation details:</w:t>
      </w:r>
    </w:p>
    <w:p w:rsidR="002B2696" w:rsidRDefault="007A5A10" w:rsidP="00ED1FA0">
      <w:pPr>
        <w:pStyle w:val="ListParagraph"/>
        <w:tabs>
          <w:tab w:val="left" w:pos="0"/>
        </w:tabs>
        <w:autoSpaceDE w:val="0"/>
        <w:autoSpaceDN w:val="0"/>
        <w:adjustRightInd w:val="0"/>
        <w:rPr>
          <w:rFonts w:eastAsia="Calibri"/>
          <w:b/>
          <w:sz w:val="24"/>
          <w:szCs w:val="24"/>
          <w:u w:val="single"/>
        </w:rPr>
      </w:pPr>
      <w:r>
        <w:rPr>
          <w:rFonts w:eastAsia="Calibri"/>
          <w:sz w:val="24"/>
          <w:szCs w:val="24"/>
        </w:rPr>
        <w:t>Here we create a UDP socket to send a temporary update message to the server id2 mentioned by the user command to indicate the modified cost.</w:t>
      </w:r>
      <w:r w:rsidR="00442378">
        <w:rPr>
          <w:rFonts w:eastAsia="Calibri"/>
          <w:sz w:val="24"/>
          <w:szCs w:val="24"/>
        </w:rPr>
        <w:br/>
        <w:t>If the cost mentioned is “</w:t>
      </w:r>
      <w:proofErr w:type="spellStart"/>
      <w:r w:rsidR="00442378">
        <w:rPr>
          <w:rFonts w:eastAsia="Calibri"/>
          <w:sz w:val="24"/>
          <w:szCs w:val="24"/>
        </w:rPr>
        <w:t>inf</w:t>
      </w:r>
      <w:proofErr w:type="spellEnd"/>
      <w:r w:rsidR="00442378">
        <w:rPr>
          <w:rFonts w:eastAsia="Calibri"/>
          <w:sz w:val="24"/>
          <w:szCs w:val="24"/>
        </w:rPr>
        <w:t>”, then the server id2 is made a non-</w:t>
      </w:r>
      <w:proofErr w:type="spellStart"/>
      <w:r w:rsidR="00442378">
        <w:rPr>
          <w:rFonts w:eastAsia="Calibri"/>
          <w:sz w:val="24"/>
          <w:szCs w:val="24"/>
        </w:rPr>
        <w:t>neighbour</w:t>
      </w:r>
      <w:proofErr w:type="spellEnd"/>
      <w:r w:rsidR="00442378">
        <w:rPr>
          <w:rFonts w:eastAsia="Calibri"/>
          <w:sz w:val="24"/>
          <w:szCs w:val="24"/>
        </w:rPr>
        <w:t xml:space="preserve"> and the </w:t>
      </w:r>
      <w:proofErr w:type="spellStart"/>
      <w:r w:rsidR="00442378">
        <w:rPr>
          <w:rFonts w:eastAsia="Calibri"/>
          <w:sz w:val="24"/>
          <w:szCs w:val="24"/>
        </w:rPr>
        <w:t>costArray</w:t>
      </w:r>
      <w:proofErr w:type="spellEnd"/>
      <w:r w:rsidR="00442378">
        <w:rPr>
          <w:rFonts w:eastAsia="Calibri"/>
          <w:sz w:val="24"/>
          <w:szCs w:val="24"/>
        </w:rPr>
        <w:t xml:space="preserve"> is updated with the maximum value.</w:t>
      </w:r>
      <w:r w:rsidR="00D96B20">
        <w:rPr>
          <w:rFonts w:eastAsia="Calibri"/>
          <w:sz w:val="24"/>
          <w:szCs w:val="24"/>
        </w:rPr>
        <w:br/>
        <w:t xml:space="preserve">Now, we update the routing table as the </w:t>
      </w:r>
      <w:proofErr w:type="spellStart"/>
      <w:r w:rsidR="00D96B20">
        <w:rPr>
          <w:rFonts w:eastAsia="Calibri"/>
          <w:sz w:val="24"/>
          <w:szCs w:val="24"/>
        </w:rPr>
        <w:t>costAray</w:t>
      </w:r>
      <w:proofErr w:type="spellEnd"/>
      <w:r w:rsidR="00D96B20">
        <w:rPr>
          <w:rFonts w:eastAsia="Calibri"/>
          <w:sz w:val="24"/>
          <w:szCs w:val="24"/>
        </w:rPr>
        <w:t xml:space="preserve"> is modified, using Bellman Ford equation.</w:t>
      </w:r>
      <w:r w:rsidR="001733B0">
        <w:rPr>
          <w:rFonts w:eastAsia="Calibri"/>
          <w:sz w:val="24"/>
          <w:szCs w:val="24"/>
        </w:rPr>
        <w:t xml:space="preserve"> </w:t>
      </w:r>
      <w:r w:rsidR="00D96B20">
        <w:rPr>
          <w:rFonts w:eastAsia="Calibri"/>
          <w:sz w:val="24"/>
          <w:szCs w:val="24"/>
        </w:rPr>
        <w:t>If the cost mentioned is not “</w:t>
      </w:r>
      <w:proofErr w:type="spellStart"/>
      <w:r w:rsidR="00D96B20">
        <w:rPr>
          <w:rFonts w:eastAsia="Calibri"/>
          <w:sz w:val="24"/>
          <w:szCs w:val="24"/>
        </w:rPr>
        <w:t>inf</w:t>
      </w:r>
      <w:proofErr w:type="spellEnd"/>
      <w:r w:rsidR="00D96B20">
        <w:rPr>
          <w:rFonts w:eastAsia="Calibri"/>
          <w:sz w:val="24"/>
          <w:szCs w:val="24"/>
        </w:rPr>
        <w:t>”, we send this calculated distance vector to the server id2.</w:t>
      </w:r>
      <w:r w:rsidR="00ED1FA0">
        <w:rPr>
          <w:rFonts w:eastAsia="Calibri"/>
          <w:sz w:val="24"/>
          <w:szCs w:val="24"/>
        </w:rPr>
        <w:br/>
      </w:r>
      <w:r w:rsidR="00ED1FA0">
        <w:rPr>
          <w:rFonts w:eastAsia="Calibri"/>
          <w:sz w:val="24"/>
          <w:szCs w:val="24"/>
        </w:rPr>
        <w:br/>
      </w:r>
      <w:r w:rsidR="00ED1FA0">
        <w:rPr>
          <w:rFonts w:eastAsia="Calibri"/>
          <w:sz w:val="24"/>
          <w:szCs w:val="24"/>
        </w:rPr>
        <w:br/>
      </w:r>
      <w:r w:rsidR="00ED1FA0">
        <w:rPr>
          <w:rFonts w:eastAsia="Calibri"/>
          <w:sz w:val="24"/>
          <w:szCs w:val="24"/>
        </w:rPr>
        <w:br/>
      </w:r>
      <w:r w:rsidR="00E31A84">
        <w:rPr>
          <w:rFonts w:eastAsia="Calibri"/>
          <w:sz w:val="24"/>
          <w:szCs w:val="24"/>
        </w:rPr>
        <w:lastRenderedPageBreak/>
        <w:br/>
      </w:r>
      <w:r w:rsidR="00E31A84">
        <w:rPr>
          <w:rFonts w:eastAsia="Calibri"/>
          <w:sz w:val="24"/>
          <w:szCs w:val="24"/>
        </w:rPr>
        <w:br/>
      </w:r>
      <w:proofErr w:type="gramStart"/>
      <w:r w:rsidR="009B0F61">
        <w:rPr>
          <w:rFonts w:eastAsia="Calibri"/>
          <w:sz w:val="24"/>
          <w:szCs w:val="24"/>
        </w:rPr>
        <w:t>b.</w:t>
      </w:r>
      <w:r>
        <w:rPr>
          <w:rFonts w:eastAsia="Calibri"/>
          <w:sz w:val="24"/>
          <w:szCs w:val="24"/>
        </w:rPr>
        <w:t xml:space="preserve"> </w:t>
      </w:r>
      <w:r w:rsidR="009B0F61">
        <w:rPr>
          <w:rFonts w:eastAsia="Calibri"/>
          <w:sz w:val="24"/>
          <w:szCs w:val="24"/>
        </w:rPr>
        <w:t xml:space="preserve"> step</w:t>
      </w:r>
      <w:proofErr w:type="gramEnd"/>
      <w:r w:rsidR="009B0F61">
        <w:rPr>
          <w:rFonts w:eastAsia="Calibri"/>
          <w:sz w:val="24"/>
          <w:szCs w:val="24"/>
        </w:rPr>
        <w:t>()</w:t>
      </w:r>
      <w:r w:rsidR="009B0F61">
        <w:rPr>
          <w:rFonts w:eastAsia="Calibri"/>
          <w:sz w:val="24"/>
          <w:szCs w:val="24"/>
        </w:rPr>
        <w:br/>
        <w:t>This function is to used to send distance vector update by force which is independent of the periodic update.</w:t>
      </w:r>
      <w:r w:rsidR="00561CB5">
        <w:rPr>
          <w:rFonts w:eastAsia="Calibri"/>
          <w:sz w:val="24"/>
          <w:szCs w:val="24"/>
        </w:rPr>
        <w:br/>
      </w:r>
      <w:r w:rsidR="00561CB5" w:rsidRPr="000A146D">
        <w:rPr>
          <w:rFonts w:eastAsia="Calibri"/>
          <w:b/>
          <w:sz w:val="24"/>
          <w:szCs w:val="24"/>
          <w:u w:val="single"/>
        </w:rPr>
        <w:t>Implementation details:</w:t>
      </w:r>
    </w:p>
    <w:p w:rsidR="00FA1835" w:rsidRDefault="0032205F" w:rsidP="00883C51">
      <w:pPr>
        <w:pStyle w:val="ListParagraph"/>
        <w:tabs>
          <w:tab w:val="left" w:pos="0"/>
        </w:tabs>
        <w:autoSpaceDE w:val="0"/>
        <w:autoSpaceDN w:val="0"/>
        <w:adjustRightInd w:val="0"/>
        <w:rPr>
          <w:rFonts w:eastAsia="Calibri"/>
          <w:b/>
          <w:sz w:val="24"/>
          <w:szCs w:val="24"/>
          <w:u w:val="single"/>
        </w:rPr>
      </w:pPr>
      <w:r w:rsidRPr="0032205F">
        <w:rPr>
          <w:rFonts w:eastAsia="Calibri"/>
          <w:noProof/>
          <w:sz w:val="24"/>
          <w:szCs w:val="24"/>
          <w:lang w:val="en-IN" w:eastAsia="en-IN"/>
        </w:rPr>
        <w:pict>
          <v:group id="_x0000_s1078" style="position:absolute;left:0;text-align:left;margin-left:23.1pt;margin-top:20.25pt;width:564.1pt;height:744.6pt;z-index:-251651584;mso-position-horizontal-relative:page;mso-position-vertical-relative:page" coordorigin="479,474" coordsize="11282,14892">
            <v:shape id="_x0000_s1079" style="position:absolute;left:490;top:485;width:11261;height:0" coordorigin="490,485" coordsize="11261,0" path="m490,485r11260,e" filled="f" strokeweight=".58pt">
              <v:path arrowok="t"/>
            </v:shape>
            <v:shape id="_x0000_s1080" style="position:absolute;left:485;top:480;width:0;height:14880" coordorigin="485,480" coordsize="0,14880" path="m485,480r,14880e" filled="f" strokeweight=".58pt">
              <v:path arrowok="t"/>
            </v:shape>
            <v:shape id="_x0000_s1081" style="position:absolute;left:11755;top:480;width:0;height:14880" coordorigin="11755,480" coordsize="0,14880" path="m11755,480r,14880e" filled="f" strokeweight=".58pt">
              <v:path arrowok="t"/>
            </v:shape>
            <v:shape id="_x0000_s1082" style="position:absolute;left:490;top:15355;width:11261;height:0" coordorigin="490,15355" coordsize="11261,0" path="m490,15355r11260,e" filled="f" strokeweight=".58pt">
              <v:path arrowok="t"/>
            </v:shape>
            <w10:wrap anchorx="page" anchory="page"/>
          </v:group>
        </w:pict>
      </w:r>
      <w:r w:rsidR="002B2696">
        <w:rPr>
          <w:rFonts w:eastAsia="Calibri"/>
          <w:sz w:val="24"/>
          <w:szCs w:val="24"/>
        </w:rPr>
        <w:t xml:space="preserve">The </w:t>
      </w:r>
      <w:proofErr w:type="gramStart"/>
      <w:r w:rsidR="002B2696">
        <w:rPr>
          <w:rFonts w:eastAsia="Calibri"/>
          <w:sz w:val="24"/>
          <w:szCs w:val="24"/>
        </w:rPr>
        <w:t>implementation of this function is similar to sending a periodic update of distance vector which is constructing a message, creating a UDP socket and send</w:t>
      </w:r>
      <w:proofErr w:type="gramEnd"/>
      <w:r w:rsidR="002B2696">
        <w:rPr>
          <w:rFonts w:eastAsia="Calibri"/>
          <w:sz w:val="24"/>
          <w:szCs w:val="24"/>
        </w:rPr>
        <w:t xml:space="preserve"> the distance vector</w:t>
      </w:r>
      <w:r w:rsidR="00BC7A84">
        <w:rPr>
          <w:rFonts w:eastAsia="Calibri"/>
          <w:sz w:val="24"/>
          <w:szCs w:val="24"/>
        </w:rPr>
        <w:t xml:space="preserve"> to all the </w:t>
      </w:r>
      <w:r w:rsidR="006D6D26">
        <w:rPr>
          <w:rFonts w:eastAsia="Calibri"/>
          <w:sz w:val="24"/>
          <w:szCs w:val="24"/>
        </w:rPr>
        <w:t>neighbors’</w:t>
      </w:r>
      <w:r w:rsidR="002B2696">
        <w:rPr>
          <w:rFonts w:eastAsia="Calibri"/>
          <w:sz w:val="24"/>
          <w:szCs w:val="24"/>
        </w:rPr>
        <w:t>.</w:t>
      </w:r>
      <w:r w:rsidR="009B0F61">
        <w:rPr>
          <w:rFonts w:eastAsia="Calibri"/>
          <w:sz w:val="24"/>
          <w:szCs w:val="24"/>
        </w:rPr>
        <w:br/>
        <w:t>c.</w:t>
      </w:r>
      <w:r w:rsidR="00EE6856">
        <w:rPr>
          <w:rFonts w:eastAsia="Calibri"/>
          <w:sz w:val="24"/>
          <w:szCs w:val="24"/>
        </w:rPr>
        <w:t xml:space="preserve">  packets()</w:t>
      </w:r>
      <w:r w:rsidR="00EE6856">
        <w:rPr>
          <w:rFonts w:eastAsia="Calibri"/>
          <w:sz w:val="24"/>
          <w:szCs w:val="24"/>
        </w:rPr>
        <w:br/>
        <w:t xml:space="preserve">This function is used to display the number of packets received by the current network element as a part of distance vector update from its </w:t>
      </w:r>
      <w:r w:rsidR="006D6D26">
        <w:rPr>
          <w:rFonts w:eastAsia="Calibri"/>
          <w:sz w:val="24"/>
          <w:szCs w:val="24"/>
        </w:rPr>
        <w:t>neighbors’</w:t>
      </w:r>
      <w:r w:rsidR="00EE6856">
        <w:rPr>
          <w:rFonts w:eastAsia="Calibri"/>
          <w:sz w:val="24"/>
          <w:szCs w:val="24"/>
        </w:rPr>
        <w:t xml:space="preserve"> since the last instance this information was requested</w:t>
      </w:r>
      <w:r w:rsidR="00EE6856">
        <w:rPr>
          <w:rFonts w:eastAsia="Calibri"/>
          <w:sz w:val="24"/>
          <w:szCs w:val="24"/>
        </w:rPr>
        <w:br/>
      </w:r>
      <w:r w:rsidR="007D2498">
        <w:rPr>
          <w:rFonts w:eastAsia="Calibri"/>
          <w:b/>
          <w:sz w:val="24"/>
          <w:szCs w:val="24"/>
          <w:u w:val="single"/>
        </w:rPr>
        <w:t>Implementation details</w:t>
      </w:r>
      <w:r w:rsidR="00EE6856" w:rsidRPr="000A146D">
        <w:rPr>
          <w:rFonts w:eastAsia="Calibri"/>
          <w:b/>
          <w:sz w:val="24"/>
          <w:szCs w:val="24"/>
          <w:u w:val="single"/>
        </w:rPr>
        <w:t>:</w:t>
      </w:r>
      <w:r w:rsidR="00EE6856">
        <w:rPr>
          <w:rFonts w:eastAsia="Calibri"/>
          <w:sz w:val="24"/>
          <w:szCs w:val="24"/>
        </w:rPr>
        <w:t xml:space="preserve"> </w:t>
      </w:r>
      <w:r w:rsidR="00EE6856">
        <w:rPr>
          <w:rFonts w:eastAsia="Calibri"/>
          <w:sz w:val="24"/>
          <w:szCs w:val="24"/>
        </w:rPr>
        <w:br/>
        <w:t xml:space="preserve">We maintain a global variable(say packet) and increment it whenever the current element received the distance vector update from its </w:t>
      </w:r>
      <w:r w:rsidR="006D6D26">
        <w:rPr>
          <w:rFonts w:eastAsia="Calibri"/>
          <w:sz w:val="24"/>
          <w:szCs w:val="24"/>
        </w:rPr>
        <w:t>neighbors’</w:t>
      </w:r>
      <w:r w:rsidR="00EE6856">
        <w:rPr>
          <w:rFonts w:eastAsia="Calibri"/>
          <w:sz w:val="24"/>
          <w:szCs w:val="24"/>
        </w:rPr>
        <w:t>.</w:t>
      </w:r>
      <w:r w:rsidR="00EE6856">
        <w:rPr>
          <w:rFonts w:eastAsia="Calibri"/>
          <w:sz w:val="24"/>
          <w:szCs w:val="24"/>
        </w:rPr>
        <w:br/>
        <w:t>So when the packets command is given by the user, we display the value of the packet variable and make it zero. To achieve the requirement that this command should display number of packets received since the last instance this information was requested, we are making the packet variable as zero.</w:t>
      </w:r>
      <w:r w:rsidR="00EE6856">
        <w:rPr>
          <w:rFonts w:eastAsia="Calibri"/>
          <w:sz w:val="24"/>
          <w:szCs w:val="24"/>
        </w:rPr>
        <w:br/>
      </w:r>
      <w:proofErr w:type="gramStart"/>
      <w:r w:rsidR="00561CB5">
        <w:rPr>
          <w:rFonts w:eastAsia="Calibri"/>
          <w:sz w:val="24"/>
          <w:szCs w:val="24"/>
        </w:rPr>
        <w:t xml:space="preserve">d.  </w:t>
      </w:r>
      <w:r w:rsidR="003D1A8B">
        <w:rPr>
          <w:rFonts w:eastAsia="Calibri"/>
          <w:sz w:val="24"/>
          <w:szCs w:val="24"/>
        </w:rPr>
        <w:t>display</w:t>
      </w:r>
      <w:proofErr w:type="gramEnd"/>
      <w:r w:rsidR="003D1A8B">
        <w:rPr>
          <w:rFonts w:eastAsia="Calibri"/>
          <w:sz w:val="24"/>
          <w:szCs w:val="24"/>
        </w:rPr>
        <w:t>()</w:t>
      </w:r>
      <w:r w:rsidR="00FA1835">
        <w:rPr>
          <w:rFonts w:eastAsia="Calibri"/>
          <w:sz w:val="24"/>
          <w:szCs w:val="24"/>
        </w:rPr>
        <w:br/>
        <w:t>This function is used to display the routing table at any instance of time.</w:t>
      </w:r>
      <w:r w:rsidR="00FA1835">
        <w:rPr>
          <w:rFonts w:eastAsia="Calibri"/>
          <w:sz w:val="24"/>
          <w:szCs w:val="24"/>
        </w:rPr>
        <w:br/>
      </w:r>
      <w:r w:rsidR="007D2498">
        <w:rPr>
          <w:rFonts w:eastAsia="Calibri"/>
          <w:b/>
          <w:sz w:val="24"/>
          <w:szCs w:val="24"/>
          <w:u w:val="single"/>
        </w:rPr>
        <w:t>Implementation details</w:t>
      </w:r>
      <w:proofErr w:type="gramStart"/>
      <w:r w:rsidR="00FA1835" w:rsidRPr="000A146D">
        <w:rPr>
          <w:rFonts w:eastAsia="Calibri"/>
          <w:b/>
          <w:sz w:val="24"/>
          <w:szCs w:val="24"/>
          <w:u w:val="single"/>
        </w:rPr>
        <w:t>:</w:t>
      </w:r>
      <w:proofErr w:type="gramEnd"/>
      <w:r w:rsidR="00FA1835">
        <w:rPr>
          <w:rFonts w:eastAsia="Calibri"/>
          <w:b/>
          <w:sz w:val="24"/>
          <w:szCs w:val="24"/>
          <w:u w:val="single"/>
        </w:rPr>
        <w:br/>
      </w:r>
      <w:r w:rsidR="00FA1835" w:rsidRPr="00FA1835">
        <w:rPr>
          <w:rFonts w:eastAsia="Calibri"/>
          <w:sz w:val="24"/>
          <w:szCs w:val="24"/>
        </w:rPr>
        <w:t>This function simply sorts the list of routing elements info based on the destination server id before displaying as per the requirement specified</w:t>
      </w:r>
      <w:r w:rsidR="00FA1835">
        <w:rPr>
          <w:rFonts w:eastAsia="Calibri"/>
        </w:rPr>
        <w:t>.</w:t>
      </w:r>
      <w:r w:rsidR="003D1A8B">
        <w:rPr>
          <w:rFonts w:eastAsia="Calibri"/>
          <w:sz w:val="24"/>
          <w:szCs w:val="24"/>
        </w:rPr>
        <w:br/>
      </w:r>
      <w:proofErr w:type="gramStart"/>
      <w:r w:rsidR="00FA1835">
        <w:rPr>
          <w:rFonts w:eastAsia="Calibri"/>
          <w:sz w:val="24"/>
          <w:szCs w:val="24"/>
        </w:rPr>
        <w:t>e.  disable</w:t>
      </w:r>
      <w:proofErr w:type="gramEnd"/>
      <w:r w:rsidR="00FA1835">
        <w:rPr>
          <w:rFonts w:eastAsia="Calibri"/>
          <w:sz w:val="24"/>
          <w:szCs w:val="24"/>
        </w:rPr>
        <w:t>()</w:t>
      </w:r>
      <w:r w:rsidR="00FA1835">
        <w:rPr>
          <w:rFonts w:eastAsia="Calibri"/>
          <w:sz w:val="24"/>
          <w:szCs w:val="24"/>
        </w:rPr>
        <w:br/>
        <w:t>This function is used to disable the server id mentioned as a part of the command given by the user.</w:t>
      </w:r>
      <w:r w:rsidR="00FA1835">
        <w:rPr>
          <w:rFonts w:eastAsia="Calibri"/>
          <w:sz w:val="24"/>
          <w:szCs w:val="24"/>
        </w:rPr>
        <w:br/>
        <w:t xml:space="preserve">Command </w:t>
      </w:r>
      <w:proofErr w:type="gramStart"/>
      <w:r w:rsidR="00FA1835">
        <w:rPr>
          <w:rFonts w:eastAsia="Calibri"/>
          <w:sz w:val="24"/>
          <w:szCs w:val="24"/>
        </w:rPr>
        <w:t>supported :</w:t>
      </w:r>
      <w:proofErr w:type="gramEnd"/>
      <w:r w:rsidR="00FA1835">
        <w:rPr>
          <w:rFonts w:eastAsia="Calibri"/>
          <w:sz w:val="24"/>
          <w:szCs w:val="24"/>
        </w:rPr>
        <w:t xml:space="preserve"> disable &lt;server Id&gt;</w:t>
      </w:r>
      <w:r w:rsidR="00FA1835">
        <w:rPr>
          <w:rFonts w:eastAsia="Calibri"/>
          <w:sz w:val="24"/>
          <w:szCs w:val="24"/>
        </w:rPr>
        <w:br/>
      </w:r>
      <w:r w:rsidR="007D2498">
        <w:rPr>
          <w:rFonts w:eastAsia="Calibri"/>
          <w:b/>
          <w:sz w:val="24"/>
          <w:szCs w:val="24"/>
          <w:u w:val="single"/>
        </w:rPr>
        <w:t>Implementation details</w:t>
      </w:r>
      <w:r w:rsidR="00FA1835" w:rsidRPr="000A146D">
        <w:rPr>
          <w:rFonts w:eastAsia="Calibri"/>
          <w:b/>
          <w:sz w:val="24"/>
          <w:szCs w:val="24"/>
          <w:u w:val="single"/>
        </w:rPr>
        <w:t>:</w:t>
      </w:r>
    </w:p>
    <w:p w:rsidR="00FA1835" w:rsidRPr="00FA1835" w:rsidRDefault="00FA1835" w:rsidP="00883C51">
      <w:pPr>
        <w:pStyle w:val="ListParagraph"/>
        <w:tabs>
          <w:tab w:val="left" w:pos="0"/>
        </w:tabs>
        <w:autoSpaceDE w:val="0"/>
        <w:autoSpaceDN w:val="0"/>
        <w:adjustRightInd w:val="0"/>
        <w:rPr>
          <w:rFonts w:eastAsia="Calibri"/>
        </w:rPr>
      </w:pPr>
      <w:r>
        <w:rPr>
          <w:rFonts w:eastAsia="Calibri"/>
          <w:sz w:val="24"/>
          <w:szCs w:val="24"/>
        </w:rPr>
        <w:t xml:space="preserve">This function simply takes in the server id value given by the user and changes the </w:t>
      </w:r>
      <w:proofErr w:type="spellStart"/>
      <w:r>
        <w:rPr>
          <w:rFonts w:eastAsia="Calibri"/>
          <w:sz w:val="24"/>
          <w:szCs w:val="24"/>
        </w:rPr>
        <w:t>costArray</w:t>
      </w:r>
      <w:proofErr w:type="spellEnd"/>
      <w:r>
        <w:rPr>
          <w:rFonts w:eastAsia="Calibri"/>
          <w:sz w:val="24"/>
          <w:szCs w:val="24"/>
        </w:rPr>
        <w:t xml:space="preserve"> from the current element to the server id. The server id is also made non-</w:t>
      </w:r>
      <w:r w:rsidR="006D6D26">
        <w:rPr>
          <w:rFonts w:eastAsia="Calibri"/>
          <w:sz w:val="24"/>
          <w:szCs w:val="24"/>
        </w:rPr>
        <w:t>neighbor</w:t>
      </w:r>
      <w:r>
        <w:rPr>
          <w:rFonts w:eastAsia="Calibri"/>
          <w:sz w:val="24"/>
          <w:szCs w:val="24"/>
        </w:rPr>
        <w:t>. The routing table is updated accordingly.</w:t>
      </w:r>
      <w:r>
        <w:rPr>
          <w:rFonts w:eastAsia="Calibri"/>
          <w:sz w:val="24"/>
          <w:szCs w:val="24"/>
        </w:rPr>
        <w:br/>
      </w:r>
      <w:proofErr w:type="gramStart"/>
      <w:r>
        <w:rPr>
          <w:rFonts w:eastAsia="Calibri"/>
          <w:sz w:val="24"/>
          <w:szCs w:val="24"/>
        </w:rPr>
        <w:t>f .</w:t>
      </w:r>
      <w:proofErr w:type="gramEnd"/>
      <w:r>
        <w:rPr>
          <w:rFonts w:eastAsia="Calibri"/>
          <w:sz w:val="24"/>
          <w:szCs w:val="24"/>
        </w:rPr>
        <w:t xml:space="preserve">  </w:t>
      </w:r>
      <w:proofErr w:type="gramStart"/>
      <w:r>
        <w:rPr>
          <w:rFonts w:eastAsia="Calibri"/>
          <w:sz w:val="24"/>
          <w:szCs w:val="24"/>
        </w:rPr>
        <w:t>crash(</w:t>
      </w:r>
      <w:proofErr w:type="gramEnd"/>
      <w:r>
        <w:rPr>
          <w:rFonts w:eastAsia="Calibri"/>
          <w:sz w:val="24"/>
          <w:szCs w:val="24"/>
        </w:rPr>
        <w:t>)</w:t>
      </w:r>
      <w:r>
        <w:rPr>
          <w:rFonts w:eastAsia="Calibri"/>
          <w:sz w:val="24"/>
          <w:szCs w:val="24"/>
        </w:rPr>
        <w:br/>
        <w:t xml:space="preserve">This function is used to emulate a crash and set the link cost to infinity to all its </w:t>
      </w:r>
      <w:r w:rsidR="006D6D26">
        <w:rPr>
          <w:rFonts w:eastAsia="Calibri"/>
          <w:sz w:val="24"/>
          <w:szCs w:val="24"/>
        </w:rPr>
        <w:t>neighbors’</w:t>
      </w:r>
      <w:r>
        <w:rPr>
          <w:rFonts w:eastAsia="Calibri"/>
          <w:sz w:val="24"/>
          <w:szCs w:val="24"/>
        </w:rPr>
        <w:br/>
      </w:r>
      <w:r w:rsidRPr="000A146D">
        <w:rPr>
          <w:rFonts w:eastAsia="Calibri"/>
          <w:b/>
          <w:sz w:val="24"/>
          <w:szCs w:val="24"/>
          <w:u w:val="single"/>
        </w:rPr>
        <w:t>Implementation details</w:t>
      </w:r>
      <w:r>
        <w:rPr>
          <w:rFonts w:eastAsia="Calibri"/>
          <w:b/>
          <w:sz w:val="24"/>
          <w:szCs w:val="24"/>
          <w:u w:val="single"/>
        </w:rPr>
        <w:t>:</w:t>
      </w:r>
      <w:r>
        <w:rPr>
          <w:rFonts w:eastAsia="Calibri"/>
          <w:b/>
          <w:sz w:val="24"/>
          <w:szCs w:val="24"/>
          <w:u w:val="single"/>
        </w:rPr>
        <w:br/>
      </w:r>
      <w:r w:rsidRPr="00F36AC2">
        <w:rPr>
          <w:rFonts w:eastAsia="Calibri"/>
          <w:sz w:val="24"/>
          <w:szCs w:val="24"/>
        </w:rPr>
        <w:t xml:space="preserve">This function simple closes all the sockets that have been created during the distance vector update and then exits. The </w:t>
      </w:r>
      <w:r w:rsidR="006D6D26" w:rsidRPr="00F36AC2">
        <w:rPr>
          <w:rFonts w:eastAsia="Calibri"/>
          <w:sz w:val="24"/>
          <w:szCs w:val="24"/>
        </w:rPr>
        <w:t>neighbors’</w:t>
      </w:r>
      <w:r w:rsidRPr="00F36AC2">
        <w:rPr>
          <w:rFonts w:eastAsia="Calibri"/>
          <w:sz w:val="24"/>
          <w:szCs w:val="24"/>
        </w:rPr>
        <w:t xml:space="preserve"> of the server which has been crashed will identify that this </w:t>
      </w:r>
      <w:proofErr w:type="spellStart"/>
      <w:proofErr w:type="gramStart"/>
      <w:r w:rsidRPr="00F36AC2">
        <w:rPr>
          <w:rFonts w:eastAsia="Calibri"/>
          <w:sz w:val="24"/>
          <w:szCs w:val="24"/>
        </w:rPr>
        <w:t>neighbo</w:t>
      </w:r>
      <w:r w:rsidR="00BD1296">
        <w:rPr>
          <w:rFonts w:eastAsia="Calibri"/>
          <w:sz w:val="24"/>
          <w:szCs w:val="24"/>
        </w:rPr>
        <w:t>u</w:t>
      </w:r>
      <w:r w:rsidRPr="00F36AC2">
        <w:rPr>
          <w:rFonts w:eastAsia="Calibri"/>
          <w:sz w:val="24"/>
          <w:szCs w:val="24"/>
        </w:rPr>
        <w:t>r</w:t>
      </w:r>
      <w:proofErr w:type="spellEnd"/>
      <w:r w:rsidRPr="00F36AC2">
        <w:rPr>
          <w:rFonts w:eastAsia="Calibri"/>
          <w:sz w:val="24"/>
          <w:szCs w:val="24"/>
        </w:rPr>
        <w:t xml:space="preserve">  has</w:t>
      </w:r>
      <w:proofErr w:type="gramEnd"/>
      <w:r w:rsidRPr="00F36AC2">
        <w:rPr>
          <w:rFonts w:eastAsia="Calibri"/>
          <w:sz w:val="24"/>
          <w:szCs w:val="24"/>
        </w:rPr>
        <w:t xml:space="preserve"> crashed as they won’t receive the distance vectors for more than three consecutive intervals from the crashed sever</w:t>
      </w:r>
      <w:r>
        <w:rPr>
          <w:rFonts w:eastAsia="Calibri"/>
        </w:rPr>
        <w:t>.</w:t>
      </w:r>
    </w:p>
    <w:p w:rsidR="00967A50" w:rsidRDefault="009B0F61" w:rsidP="00C91B0C">
      <w:pPr>
        <w:pStyle w:val="ListParagraph"/>
        <w:autoSpaceDE w:val="0"/>
        <w:autoSpaceDN w:val="0"/>
        <w:adjustRightInd w:val="0"/>
        <w:ind w:left="1200"/>
        <w:rPr>
          <w:rFonts w:ascii="Calibri" w:eastAsia="Calibri" w:hAnsi="Calibri" w:cs="Calibri"/>
          <w:sz w:val="22"/>
          <w:szCs w:val="22"/>
        </w:rPr>
        <w:sectPr w:rsidR="00967A50">
          <w:pgSz w:w="12240" w:h="15840"/>
          <w:pgMar w:top="1400" w:right="1420" w:bottom="280" w:left="1320" w:header="720" w:footer="720" w:gutter="0"/>
          <w:cols w:space="720"/>
        </w:sectPr>
      </w:pPr>
      <w:r>
        <w:rPr>
          <w:rFonts w:eastAsia="Calibri"/>
          <w:sz w:val="24"/>
          <w:szCs w:val="24"/>
        </w:rPr>
        <w:t xml:space="preserve">    </w:t>
      </w:r>
    </w:p>
    <w:p w:rsidR="00DD5BE8" w:rsidRPr="002367D5" w:rsidRDefault="0032205F" w:rsidP="002367D5">
      <w:pPr>
        <w:spacing w:line="580" w:lineRule="exact"/>
        <w:ind w:right="1429"/>
        <w:rPr>
          <w:rFonts w:asciiTheme="minorHAnsi" w:hAnsiTheme="minorHAnsi" w:cstheme="minorHAnsi"/>
          <w:b/>
          <w:sz w:val="36"/>
          <w:szCs w:val="36"/>
          <w:u w:val="single"/>
        </w:rPr>
      </w:pPr>
      <w:r w:rsidRPr="0032205F">
        <w:rPr>
          <w:rFonts w:asciiTheme="minorHAnsi" w:hAnsiTheme="minorHAnsi" w:cstheme="minorHAnsi"/>
          <w:b/>
          <w:sz w:val="36"/>
          <w:szCs w:val="36"/>
          <w:u w:val="single"/>
        </w:rPr>
        <w:lastRenderedPageBreak/>
        <w:pict>
          <v:group id="_x0000_s1083" style="position:absolute;margin-left:21.4pt;margin-top:17.3pt;width:564.1pt;height:744.6pt;z-index:-251650560;mso-position-horizontal-relative:page;mso-position-vertical-relative:page" coordorigin="479,474" coordsize="11282,14892">
            <v:shape id="_x0000_s1084" style="position:absolute;left:490;top:485;width:11261;height:0" coordorigin="490,485" coordsize="11261,0" path="m490,485r11260,e" filled="f" strokeweight=".58pt">
              <v:path arrowok="t"/>
            </v:shape>
            <v:shape id="_x0000_s1085" style="position:absolute;left:485;top:480;width:0;height:14880" coordorigin="485,480" coordsize="0,14880" path="m485,480r,14880e" filled="f" strokeweight=".58pt">
              <v:path arrowok="t"/>
            </v:shape>
            <v:shape id="_x0000_s1086" style="position:absolute;left:11755;top:480;width:0;height:14880" coordorigin="11755,480" coordsize="0,14880" path="m11755,480r,14880e" filled="f" strokeweight=".58pt">
              <v:path arrowok="t"/>
            </v:shape>
            <v:shape id="_x0000_s1087" style="position:absolute;left:490;top:15355;width:11261;height:0" coordorigin="490,15355" coordsize="11261,0" path="m490,15355r11260,e" filled="f" strokeweight=".58pt">
              <v:path arrowok="t"/>
            </v:shape>
            <w10:wrap anchorx="page" anchory="page"/>
          </v:group>
        </w:pict>
      </w:r>
      <w:r w:rsidR="00F23517" w:rsidRPr="002367D5">
        <w:rPr>
          <w:rFonts w:asciiTheme="minorHAnsi" w:hAnsiTheme="minorHAnsi" w:cstheme="minorHAnsi"/>
          <w:b/>
          <w:sz w:val="36"/>
          <w:szCs w:val="36"/>
          <w:u w:val="single"/>
        </w:rPr>
        <w:t>REPORT</w:t>
      </w:r>
      <w:r w:rsidR="00DD5BE8">
        <w:rPr>
          <w:rFonts w:asciiTheme="minorHAnsi" w:hAnsiTheme="minorHAnsi" w:cstheme="minorHAnsi"/>
          <w:b/>
          <w:sz w:val="36"/>
          <w:szCs w:val="36"/>
          <w:u w:val="single"/>
        </w:rPr>
        <w:t>:</w:t>
      </w:r>
      <w:r w:rsidR="00DD5BE8" w:rsidRPr="002367D5">
        <w:rPr>
          <w:rFonts w:asciiTheme="minorHAnsi" w:hAnsiTheme="minorHAnsi" w:cstheme="minorHAnsi"/>
          <w:b/>
          <w:sz w:val="36"/>
          <w:szCs w:val="36"/>
          <w:u w:val="single"/>
        </w:rPr>
        <w:t xml:space="preserve">  </w:t>
      </w:r>
    </w:p>
    <w:p w:rsidR="00967A50" w:rsidRPr="007D5242" w:rsidRDefault="00EE4633" w:rsidP="00DD5BE8">
      <w:pPr>
        <w:spacing w:before="31" w:line="259" w:lineRule="auto"/>
        <w:ind w:right="485"/>
        <w:rPr>
          <w:rFonts w:eastAsia="Calibri"/>
          <w:sz w:val="24"/>
          <w:szCs w:val="24"/>
        </w:rPr>
      </w:pPr>
      <w:r>
        <w:rPr>
          <w:rFonts w:ascii="Calibri" w:eastAsia="Calibri" w:hAnsi="Calibri" w:cs="Calibri"/>
          <w:spacing w:val="1"/>
          <w:sz w:val="22"/>
          <w:szCs w:val="22"/>
        </w:rPr>
        <w:br/>
      </w:r>
      <w:r w:rsidR="000C335A" w:rsidRPr="007D5242">
        <w:rPr>
          <w:rFonts w:eastAsia="Calibri"/>
          <w:sz w:val="24"/>
          <w:szCs w:val="24"/>
        </w:rPr>
        <w:t xml:space="preserve">The distance vector is calculated using the Bellman-Ford algorithm. The </w:t>
      </w:r>
      <w:r w:rsidR="001B67EC" w:rsidRPr="007D5242">
        <w:rPr>
          <w:rFonts w:eastAsia="Calibri"/>
          <w:sz w:val="24"/>
          <w:szCs w:val="24"/>
        </w:rPr>
        <w:t>code flow before calculating the equation is as follows.</w:t>
      </w:r>
      <w:r w:rsidR="001B67EC" w:rsidRPr="007D5242">
        <w:rPr>
          <w:rFonts w:eastAsia="Calibri"/>
          <w:sz w:val="24"/>
          <w:szCs w:val="24"/>
        </w:rPr>
        <w:br/>
        <w:t xml:space="preserve">General </w:t>
      </w:r>
      <w:proofErr w:type="gramStart"/>
      <w:r w:rsidR="001B67EC" w:rsidRPr="007D5242">
        <w:rPr>
          <w:rFonts w:eastAsia="Calibri"/>
          <w:sz w:val="24"/>
          <w:szCs w:val="24"/>
        </w:rPr>
        <w:t xml:space="preserve">base case </w:t>
      </w:r>
      <w:r w:rsidR="000C335A" w:rsidRPr="007D5242">
        <w:rPr>
          <w:rFonts w:eastAsia="Calibri"/>
          <w:sz w:val="24"/>
          <w:szCs w:val="24"/>
        </w:rPr>
        <w:t>:</w:t>
      </w:r>
      <w:proofErr w:type="gramEnd"/>
      <w:r w:rsidR="00AC59CE" w:rsidRPr="007D5242">
        <w:rPr>
          <w:rFonts w:eastAsia="Calibri"/>
          <w:sz w:val="24"/>
          <w:szCs w:val="24"/>
        </w:rPr>
        <w:br/>
        <w:t xml:space="preserve">1.  </w:t>
      </w:r>
      <w:r w:rsidR="001B67EC" w:rsidRPr="007D5242">
        <w:rPr>
          <w:rFonts w:eastAsia="Calibri"/>
          <w:sz w:val="24"/>
          <w:szCs w:val="24"/>
        </w:rPr>
        <w:t xml:space="preserve">The </w:t>
      </w:r>
      <w:proofErr w:type="spellStart"/>
      <w:r w:rsidR="001B67EC" w:rsidRPr="007D5242">
        <w:rPr>
          <w:rFonts w:eastAsia="Calibri"/>
          <w:sz w:val="24"/>
          <w:szCs w:val="24"/>
        </w:rPr>
        <w:t>neighbour’s</w:t>
      </w:r>
      <w:proofErr w:type="spellEnd"/>
      <w:r w:rsidR="001B67EC" w:rsidRPr="007D5242">
        <w:rPr>
          <w:rFonts w:eastAsia="Calibri"/>
          <w:sz w:val="24"/>
          <w:szCs w:val="24"/>
        </w:rPr>
        <w:t xml:space="preserve"> message has to be parsed. </w:t>
      </w:r>
      <w:r w:rsidR="00AC59CE" w:rsidRPr="007D5242">
        <w:rPr>
          <w:rFonts w:eastAsia="Calibri"/>
          <w:sz w:val="24"/>
          <w:szCs w:val="24"/>
        </w:rPr>
        <w:br/>
        <w:t xml:space="preserve">2. </w:t>
      </w:r>
      <w:r w:rsidR="001B67EC" w:rsidRPr="007D5242">
        <w:rPr>
          <w:rFonts w:eastAsia="Calibri"/>
          <w:sz w:val="24"/>
          <w:szCs w:val="24"/>
        </w:rPr>
        <w:t xml:space="preserve"> </w:t>
      </w:r>
      <w:proofErr w:type="spellStart"/>
      <w:proofErr w:type="gramStart"/>
      <w:r w:rsidR="001B67EC" w:rsidRPr="007D5242">
        <w:rPr>
          <w:rFonts w:eastAsia="Calibri"/>
          <w:sz w:val="24"/>
          <w:szCs w:val="24"/>
        </w:rPr>
        <w:t>costArray</w:t>
      </w:r>
      <w:proofErr w:type="spellEnd"/>
      <w:proofErr w:type="gramEnd"/>
      <w:r w:rsidR="001B67EC" w:rsidRPr="007D5242">
        <w:rPr>
          <w:rFonts w:eastAsia="Calibri"/>
          <w:sz w:val="24"/>
          <w:szCs w:val="24"/>
        </w:rPr>
        <w:t xml:space="preserve"> is to be modified.</w:t>
      </w:r>
      <w:r w:rsidR="00AC59CE" w:rsidRPr="007D5242">
        <w:rPr>
          <w:rFonts w:eastAsia="Calibri"/>
          <w:sz w:val="24"/>
          <w:szCs w:val="24"/>
        </w:rPr>
        <w:br/>
        <w:t xml:space="preserve">3. </w:t>
      </w:r>
      <w:r w:rsidR="00024F49" w:rsidRPr="007D5242">
        <w:rPr>
          <w:rFonts w:eastAsia="Calibri"/>
          <w:sz w:val="24"/>
          <w:szCs w:val="24"/>
        </w:rPr>
        <w:t xml:space="preserve"> </w:t>
      </w:r>
      <w:proofErr w:type="spellStart"/>
      <w:proofErr w:type="gramStart"/>
      <w:r w:rsidR="00AC59CE" w:rsidRPr="007D5242">
        <w:rPr>
          <w:rFonts w:eastAsia="Calibri"/>
          <w:sz w:val="24"/>
          <w:szCs w:val="24"/>
        </w:rPr>
        <w:t>calculateDistanceVector</w:t>
      </w:r>
      <w:proofErr w:type="spellEnd"/>
      <w:r w:rsidR="00AC59CE" w:rsidRPr="007D5242">
        <w:rPr>
          <w:rFonts w:eastAsia="Calibri"/>
          <w:sz w:val="24"/>
          <w:szCs w:val="24"/>
        </w:rPr>
        <w:t>(</w:t>
      </w:r>
      <w:proofErr w:type="gramEnd"/>
      <w:r w:rsidR="00AC59CE" w:rsidRPr="007D5242">
        <w:rPr>
          <w:rFonts w:eastAsia="Calibri"/>
          <w:sz w:val="24"/>
          <w:szCs w:val="24"/>
        </w:rPr>
        <w:t>) – To calculate Bellman Ford equation.</w:t>
      </w:r>
      <w:r w:rsidR="00024F49" w:rsidRPr="007D5242">
        <w:rPr>
          <w:rFonts w:eastAsia="Calibri"/>
          <w:sz w:val="24"/>
          <w:szCs w:val="24"/>
        </w:rPr>
        <w:br/>
      </w:r>
      <w:proofErr w:type="gramStart"/>
      <w:r w:rsidR="00024F49" w:rsidRPr="007D5242">
        <w:rPr>
          <w:rFonts w:eastAsia="Calibri"/>
          <w:sz w:val="24"/>
          <w:szCs w:val="24"/>
        </w:rPr>
        <w:t>Update command :</w:t>
      </w:r>
      <w:proofErr w:type="gramEnd"/>
      <w:r w:rsidR="00024F49" w:rsidRPr="007D5242">
        <w:rPr>
          <w:rFonts w:eastAsia="Calibri"/>
          <w:sz w:val="24"/>
          <w:szCs w:val="24"/>
        </w:rPr>
        <w:br/>
        <w:t>1. Parse the update command</w:t>
      </w:r>
      <w:r w:rsidR="00BE4223" w:rsidRPr="007D5242">
        <w:rPr>
          <w:rFonts w:eastAsia="Calibri"/>
          <w:sz w:val="24"/>
          <w:szCs w:val="24"/>
        </w:rPr>
        <w:t xml:space="preserve"> to get the updated cost to a </w:t>
      </w:r>
      <w:proofErr w:type="spellStart"/>
      <w:r w:rsidR="00BE4223" w:rsidRPr="007D5242">
        <w:rPr>
          <w:rFonts w:eastAsia="Calibri"/>
          <w:sz w:val="24"/>
          <w:szCs w:val="24"/>
        </w:rPr>
        <w:t>neighbour</w:t>
      </w:r>
      <w:proofErr w:type="spellEnd"/>
      <w:r w:rsidR="00024F49" w:rsidRPr="007D5242">
        <w:rPr>
          <w:rFonts w:eastAsia="Calibri"/>
          <w:sz w:val="24"/>
          <w:szCs w:val="24"/>
        </w:rPr>
        <w:t>.</w:t>
      </w:r>
      <w:r w:rsidR="00024F49" w:rsidRPr="007D5242">
        <w:rPr>
          <w:rFonts w:eastAsia="Calibri"/>
          <w:sz w:val="24"/>
          <w:szCs w:val="24"/>
        </w:rPr>
        <w:br/>
        <w:t>2. Change the cost array.</w:t>
      </w:r>
      <w:r w:rsidR="00024F49" w:rsidRPr="007D5242">
        <w:rPr>
          <w:rFonts w:eastAsia="Calibri"/>
          <w:sz w:val="24"/>
          <w:szCs w:val="24"/>
        </w:rPr>
        <w:br/>
        <w:t>3. Send a UDP packet</w:t>
      </w:r>
      <w:r w:rsidR="00BE4223" w:rsidRPr="007D5242">
        <w:rPr>
          <w:rFonts w:eastAsia="Calibri"/>
          <w:sz w:val="24"/>
          <w:szCs w:val="24"/>
        </w:rPr>
        <w:t xml:space="preserve"> to the </w:t>
      </w:r>
      <w:proofErr w:type="spellStart"/>
      <w:r w:rsidR="00BE4223" w:rsidRPr="007D5242">
        <w:rPr>
          <w:rFonts w:eastAsia="Calibri"/>
          <w:sz w:val="24"/>
          <w:szCs w:val="24"/>
        </w:rPr>
        <w:t>speicified</w:t>
      </w:r>
      <w:proofErr w:type="spellEnd"/>
      <w:r w:rsidR="00BE4223" w:rsidRPr="007D5242">
        <w:rPr>
          <w:rFonts w:eastAsia="Calibri"/>
          <w:sz w:val="24"/>
          <w:szCs w:val="24"/>
        </w:rPr>
        <w:t xml:space="preserve"> neighbor regarding the updated cost</w:t>
      </w:r>
      <w:r w:rsidR="00024F49" w:rsidRPr="007D5242">
        <w:rPr>
          <w:rFonts w:eastAsia="Calibri"/>
          <w:sz w:val="24"/>
          <w:szCs w:val="24"/>
        </w:rPr>
        <w:t>.</w:t>
      </w:r>
    </w:p>
    <w:p w:rsidR="00024F49" w:rsidRPr="00EE4633" w:rsidRDefault="00BE4223" w:rsidP="00EE4633">
      <w:pPr>
        <w:spacing w:before="31" w:line="259" w:lineRule="auto"/>
        <w:ind w:right="485"/>
        <w:rPr>
          <w:rFonts w:asciiTheme="minorHAnsi" w:eastAsia="Calibri" w:hAnsiTheme="minorHAnsi" w:cstheme="minorHAnsi"/>
          <w:sz w:val="24"/>
          <w:szCs w:val="24"/>
        </w:rPr>
      </w:pPr>
      <w:proofErr w:type="gramStart"/>
      <w:r w:rsidRPr="007D5242">
        <w:rPr>
          <w:rFonts w:eastAsia="Calibri"/>
          <w:sz w:val="24"/>
          <w:szCs w:val="24"/>
        </w:rPr>
        <w:t>4 .Calculate</w:t>
      </w:r>
      <w:r w:rsidR="00BD15F0" w:rsidRPr="007D5242">
        <w:rPr>
          <w:rFonts w:eastAsia="Calibri"/>
          <w:sz w:val="24"/>
          <w:szCs w:val="24"/>
        </w:rPr>
        <w:t xml:space="preserve"> </w:t>
      </w:r>
      <w:r w:rsidRPr="007D5242">
        <w:rPr>
          <w:rFonts w:eastAsia="Calibri"/>
          <w:sz w:val="24"/>
          <w:szCs w:val="24"/>
        </w:rPr>
        <w:t>Dista</w:t>
      </w:r>
      <w:r w:rsidR="00024F49" w:rsidRPr="007D5242">
        <w:rPr>
          <w:rFonts w:eastAsia="Calibri"/>
          <w:sz w:val="24"/>
          <w:szCs w:val="24"/>
        </w:rPr>
        <w:t>nce</w:t>
      </w:r>
      <w:r w:rsidR="00BD15F0" w:rsidRPr="007D5242">
        <w:rPr>
          <w:rFonts w:eastAsia="Calibri"/>
          <w:sz w:val="24"/>
          <w:szCs w:val="24"/>
        </w:rPr>
        <w:t xml:space="preserve"> </w:t>
      </w:r>
      <w:r w:rsidR="00024F49" w:rsidRPr="007D5242">
        <w:rPr>
          <w:rFonts w:eastAsia="Calibri"/>
          <w:sz w:val="24"/>
          <w:szCs w:val="24"/>
        </w:rPr>
        <w:t>Vector.</w:t>
      </w:r>
      <w:proofErr w:type="gramEnd"/>
      <w:r w:rsidRPr="007D5242">
        <w:rPr>
          <w:rFonts w:eastAsia="Calibri"/>
          <w:sz w:val="24"/>
          <w:szCs w:val="24"/>
        </w:rPr>
        <w:br/>
        <w:t>Disable command</w:t>
      </w:r>
      <w:proofErr w:type="gramStart"/>
      <w:r w:rsidRPr="007D5242">
        <w:rPr>
          <w:rFonts w:eastAsia="Calibri"/>
          <w:sz w:val="24"/>
          <w:szCs w:val="24"/>
        </w:rPr>
        <w:t>:</w:t>
      </w:r>
      <w:proofErr w:type="gramEnd"/>
      <w:r w:rsidRPr="007D5242">
        <w:rPr>
          <w:rFonts w:eastAsia="Calibri"/>
          <w:sz w:val="24"/>
          <w:szCs w:val="24"/>
        </w:rPr>
        <w:br/>
        <w:t>1. Parse the disable command to get the server id.</w:t>
      </w:r>
      <w:r w:rsidR="00BD15F0" w:rsidRPr="007D5242">
        <w:rPr>
          <w:rFonts w:eastAsia="Calibri"/>
          <w:sz w:val="24"/>
          <w:szCs w:val="24"/>
        </w:rPr>
        <w:br/>
        <w:t>2. Change the cost array to make the distance as infinity.</w:t>
      </w:r>
      <w:r w:rsidR="00BD15F0" w:rsidRPr="007D5242">
        <w:rPr>
          <w:rFonts w:eastAsia="Calibri"/>
          <w:sz w:val="24"/>
          <w:szCs w:val="24"/>
        </w:rPr>
        <w:br/>
        <w:t>3. Calculate Distance Vector</w:t>
      </w:r>
      <w:r w:rsidR="00BD15F0" w:rsidRPr="00A82584">
        <w:rPr>
          <w:rFonts w:eastAsia="Calibri"/>
          <w:sz w:val="24"/>
          <w:szCs w:val="24"/>
        </w:rPr>
        <w:t>.</w:t>
      </w:r>
    </w:p>
    <w:p w:rsidR="00BD15F0" w:rsidRDefault="00BD15F0" w:rsidP="00BD15F0">
      <w:pPr>
        <w:spacing w:before="31" w:line="259" w:lineRule="auto"/>
        <w:ind w:right="485"/>
        <w:rPr>
          <w:rFonts w:ascii="Calibri" w:eastAsia="Calibri" w:hAnsi="Calibri" w:cs="Calibri"/>
          <w:sz w:val="22"/>
          <w:szCs w:val="22"/>
        </w:rPr>
      </w:pPr>
    </w:p>
    <w:p w:rsidR="00967A50" w:rsidRDefault="00967A50">
      <w:pPr>
        <w:spacing w:before="8" w:line="140" w:lineRule="exact"/>
        <w:rPr>
          <w:sz w:val="15"/>
          <w:szCs w:val="15"/>
        </w:rPr>
      </w:pPr>
    </w:p>
    <w:p w:rsidR="00967A50" w:rsidRPr="00EE4633" w:rsidRDefault="000C335A" w:rsidP="00BB6513">
      <w:pPr>
        <w:rPr>
          <w:rFonts w:ascii="Calibri" w:eastAsia="Calibri" w:hAnsi="Calibri" w:cs="Calibri"/>
          <w:b/>
          <w:spacing w:val="1"/>
          <w:sz w:val="22"/>
          <w:szCs w:val="22"/>
        </w:rPr>
      </w:pPr>
      <w:r w:rsidRPr="00EE4633">
        <w:rPr>
          <w:rFonts w:eastAsia="Calibri Light"/>
          <w:b/>
          <w:color w:val="000000" w:themeColor="text1"/>
          <w:sz w:val="28"/>
          <w:szCs w:val="28"/>
          <w:u w:val="single"/>
        </w:rPr>
        <w:t>Wh</w:t>
      </w:r>
      <w:r w:rsidRPr="00EE4633">
        <w:rPr>
          <w:rFonts w:eastAsia="Calibri Light"/>
          <w:b/>
          <w:color w:val="000000" w:themeColor="text1"/>
          <w:spacing w:val="2"/>
          <w:sz w:val="28"/>
          <w:szCs w:val="28"/>
          <w:u w:val="single"/>
        </w:rPr>
        <w:t>e</w:t>
      </w:r>
      <w:r w:rsidRPr="00EE4633">
        <w:rPr>
          <w:rFonts w:eastAsia="Calibri Light"/>
          <w:b/>
          <w:color w:val="000000" w:themeColor="text1"/>
          <w:sz w:val="28"/>
          <w:szCs w:val="28"/>
          <w:u w:val="single"/>
        </w:rPr>
        <w:t>n</w:t>
      </w:r>
      <w:r w:rsidRPr="00EE4633">
        <w:rPr>
          <w:rFonts w:eastAsia="Calibri Light"/>
          <w:b/>
          <w:color w:val="000000" w:themeColor="text1"/>
          <w:spacing w:val="-7"/>
          <w:sz w:val="28"/>
          <w:szCs w:val="28"/>
          <w:u w:val="single"/>
        </w:rPr>
        <w:t xml:space="preserve"> </w:t>
      </w:r>
      <w:r w:rsidRPr="00EE4633">
        <w:rPr>
          <w:rFonts w:eastAsia="Calibri Light"/>
          <w:b/>
          <w:color w:val="000000" w:themeColor="text1"/>
          <w:spacing w:val="1"/>
          <w:sz w:val="28"/>
          <w:szCs w:val="28"/>
          <w:u w:val="single"/>
        </w:rPr>
        <w:t>li</w:t>
      </w:r>
      <w:r w:rsidRPr="00EE4633">
        <w:rPr>
          <w:rFonts w:eastAsia="Calibri Light"/>
          <w:b/>
          <w:color w:val="000000" w:themeColor="text1"/>
          <w:sz w:val="28"/>
          <w:szCs w:val="28"/>
          <w:u w:val="single"/>
        </w:rPr>
        <w:t>n</w:t>
      </w:r>
      <w:r w:rsidRPr="00EE4633">
        <w:rPr>
          <w:rFonts w:eastAsia="Calibri Light"/>
          <w:b/>
          <w:color w:val="000000" w:themeColor="text1"/>
          <w:spacing w:val="1"/>
          <w:sz w:val="28"/>
          <w:szCs w:val="28"/>
          <w:u w:val="single"/>
        </w:rPr>
        <w:t>k</w:t>
      </w:r>
      <w:r w:rsidRPr="00EE4633">
        <w:rPr>
          <w:rFonts w:eastAsia="Calibri Light"/>
          <w:b/>
          <w:color w:val="000000" w:themeColor="text1"/>
          <w:sz w:val="28"/>
          <w:szCs w:val="28"/>
          <w:u w:val="single"/>
        </w:rPr>
        <w:t>s</w:t>
      </w:r>
      <w:r w:rsidRPr="00EE4633">
        <w:rPr>
          <w:rFonts w:eastAsia="Calibri Light"/>
          <w:b/>
          <w:color w:val="000000" w:themeColor="text1"/>
          <w:spacing w:val="-5"/>
          <w:sz w:val="28"/>
          <w:szCs w:val="28"/>
          <w:u w:val="single"/>
        </w:rPr>
        <w:t xml:space="preserve"> </w:t>
      </w:r>
      <w:r w:rsidRPr="00EE4633">
        <w:rPr>
          <w:rFonts w:eastAsia="Calibri Light"/>
          <w:b/>
          <w:color w:val="000000" w:themeColor="text1"/>
          <w:spacing w:val="3"/>
          <w:sz w:val="28"/>
          <w:szCs w:val="28"/>
          <w:u w:val="single"/>
        </w:rPr>
        <w:t>a</w:t>
      </w:r>
      <w:r w:rsidRPr="00EE4633">
        <w:rPr>
          <w:rFonts w:eastAsia="Calibri Light"/>
          <w:b/>
          <w:color w:val="000000" w:themeColor="text1"/>
          <w:sz w:val="28"/>
          <w:szCs w:val="28"/>
          <w:u w:val="single"/>
        </w:rPr>
        <w:t>re</w:t>
      </w:r>
      <w:r w:rsidRPr="00EE4633">
        <w:rPr>
          <w:rFonts w:eastAsia="Calibri Light"/>
          <w:b/>
          <w:color w:val="000000" w:themeColor="text1"/>
          <w:spacing w:val="-3"/>
          <w:sz w:val="28"/>
          <w:szCs w:val="28"/>
          <w:u w:val="single"/>
        </w:rPr>
        <w:t xml:space="preserve"> </w:t>
      </w:r>
      <w:r w:rsidRPr="00EE4633">
        <w:rPr>
          <w:rFonts w:eastAsia="Calibri Light"/>
          <w:b/>
          <w:color w:val="000000" w:themeColor="text1"/>
          <w:sz w:val="28"/>
          <w:szCs w:val="28"/>
          <w:u w:val="single"/>
        </w:rPr>
        <w:t>u</w:t>
      </w:r>
      <w:r w:rsidRPr="00EE4633">
        <w:rPr>
          <w:rFonts w:eastAsia="Calibri Light"/>
          <w:b/>
          <w:color w:val="000000" w:themeColor="text1"/>
          <w:spacing w:val="3"/>
          <w:sz w:val="28"/>
          <w:szCs w:val="28"/>
          <w:u w:val="single"/>
        </w:rPr>
        <w:t>p</w:t>
      </w:r>
      <w:r w:rsidRPr="00EE4633">
        <w:rPr>
          <w:rFonts w:eastAsia="Calibri Light"/>
          <w:b/>
          <w:color w:val="000000" w:themeColor="text1"/>
          <w:sz w:val="28"/>
          <w:szCs w:val="28"/>
          <w:u w:val="single"/>
        </w:rPr>
        <w:t>d</w:t>
      </w:r>
      <w:r w:rsidRPr="00EE4633">
        <w:rPr>
          <w:rFonts w:eastAsia="Calibri Light"/>
          <w:b/>
          <w:color w:val="000000" w:themeColor="text1"/>
          <w:spacing w:val="1"/>
          <w:sz w:val="28"/>
          <w:szCs w:val="28"/>
          <w:u w:val="single"/>
        </w:rPr>
        <w:t>at</w:t>
      </w:r>
      <w:r w:rsidRPr="00EE4633">
        <w:rPr>
          <w:rFonts w:eastAsia="Calibri Light"/>
          <w:b/>
          <w:color w:val="000000" w:themeColor="text1"/>
          <w:spacing w:val="2"/>
          <w:sz w:val="28"/>
          <w:szCs w:val="28"/>
          <w:u w:val="single"/>
        </w:rPr>
        <w:t>e</w:t>
      </w:r>
      <w:r w:rsidR="00934E38">
        <w:rPr>
          <w:rFonts w:eastAsia="Calibri Light"/>
          <w:b/>
          <w:color w:val="000000" w:themeColor="text1"/>
          <w:sz w:val="28"/>
          <w:szCs w:val="28"/>
          <w:u w:val="single"/>
        </w:rPr>
        <w:t>d</w:t>
      </w:r>
      <w:r w:rsidR="00EE4633">
        <w:rPr>
          <w:rFonts w:ascii="Calibri" w:eastAsia="Calibri" w:hAnsi="Calibri" w:cs="Calibri"/>
          <w:b/>
          <w:spacing w:val="1"/>
          <w:sz w:val="22"/>
          <w:szCs w:val="22"/>
        </w:rPr>
        <w:t>:</w:t>
      </w:r>
    </w:p>
    <w:p w:rsidR="00967A50" w:rsidRPr="00FA2C86" w:rsidRDefault="000C335A" w:rsidP="001865F7">
      <w:pPr>
        <w:spacing w:before="23" w:line="258" w:lineRule="auto"/>
        <w:ind w:right="119"/>
        <w:rPr>
          <w:rFonts w:eastAsia="Calibri"/>
          <w:sz w:val="24"/>
          <w:szCs w:val="24"/>
        </w:rPr>
      </w:pPr>
      <w:r w:rsidRPr="00FA2C86">
        <w:rPr>
          <w:rFonts w:eastAsia="Calibri"/>
          <w:sz w:val="24"/>
          <w:szCs w:val="24"/>
        </w:rPr>
        <w:t xml:space="preserve">When </w:t>
      </w:r>
      <w:r w:rsidR="00BB6513" w:rsidRPr="00FA2C86">
        <w:rPr>
          <w:rFonts w:eastAsia="Calibri"/>
          <w:sz w:val="24"/>
          <w:szCs w:val="24"/>
        </w:rPr>
        <w:t xml:space="preserve">a </w:t>
      </w:r>
      <w:r w:rsidRPr="00FA2C86">
        <w:rPr>
          <w:rFonts w:eastAsia="Calibri"/>
          <w:sz w:val="24"/>
          <w:szCs w:val="24"/>
        </w:rPr>
        <w:t>link</w:t>
      </w:r>
      <w:r w:rsidR="00BB6513" w:rsidRPr="00FA2C86">
        <w:rPr>
          <w:rFonts w:eastAsia="Calibri"/>
          <w:sz w:val="24"/>
          <w:szCs w:val="24"/>
        </w:rPr>
        <w:t xml:space="preserve"> in the network is</w:t>
      </w:r>
      <w:r w:rsidRPr="00FA2C86">
        <w:rPr>
          <w:rFonts w:eastAsia="Calibri"/>
          <w:sz w:val="24"/>
          <w:szCs w:val="24"/>
        </w:rPr>
        <w:t xml:space="preserve"> updated then </w:t>
      </w:r>
      <w:r w:rsidR="00BB6513" w:rsidRPr="00FA2C86">
        <w:rPr>
          <w:rFonts w:eastAsia="Calibri"/>
          <w:sz w:val="24"/>
          <w:szCs w:val="24"/>
        </w:rPr>
        <w:t xml:space="preserve">the </w:t>
      </w:r>
      <w:r w:rsidRPr="00FA2C86">
        <w:rPr>
          <w:rFonts w:eastAsia="Calibri"/>
          <w:sz w:val="24"/>
          <w:szCs w:val="24"/>
        </w:rPr>
        <w:t>neighbor</w:t>
      </w:r>
      <w:r w:rsidR="00BB6513" w:rsidRPr="00FA2C86">
        <w:rPr>
          <w:rFonts w:eastAsia="Calibri"/>
          <w:sz w:val="24"/>
          <w:szCs w:val="24"/>
        </w:rPr>
        <w:t xml:space="preserve"> will not immediately get to know about the change unless </w:t>
      </w:r>
      <w:proofErr w:type="gramStart"/>
      <w:r w:rsidR="00BB6513" w:rsidRPr="00FA2C86">
        <w:rPr>
          <w:rFonts w:eastAsia="Calibri"/>
          <w:sz w:val="24"/>
          <w:szCs w:val="24"/>
        </w:rPr>
        <w:t>and  until</w:t>
      </w:r>
      <w:proofErr w:type="gramEnd"/>
      <w:r w:rsidR="003C795F" w:rsidRPr="00FA2C86">
        <w:rPr>
          <w:rFonts w:eastAsia="Calibri"/>
          <w:sz w:val="24"/>
          <w:szCs w:val="24"/>
        </w:rPr>
        <w:t xml:space="preserve"> it has been informed about the change. The neighbor then calculates its new distance vector. Before this calculation is done, as the system i</w:t>
      </w:r>
      <w:r w:rsidR="00460343" w:rsidRPr="00FA2C86">
        <w:rPr>
          <w:rFonts w:eastAsia="Calibri"/>
          <w:sz w:val="24"/>
          <w:szCs w:val="24"/>
        </w:rPr>
        <w:t>nherently</w:t>
      </w:r>
      <w:r w:rsidR="003C795F" w:rsidRPr="00FA2C86">
        <w:rPr>
          <w:rFonts w:eastAsia="Calibri"/>
          <w:sz w:val="24"/>
          <w:szCs w:val="24"/>
        </w:rPr>
        <w:t xml:space="preserve"> is designed to send periodic updates rather than</w:t>
      </w:r>
      <w:r w:rsidRPr="00FA2C86">
        <w:rPr>
          <w:rFonts w:eastAsia="Calibri"/>
          <w:sz w:val="24"/>
          <w:szCs w:val="24"/>
        </w:rPr>
        <w:t xml:space="preserve"> </w:t>
      </w:r>
      <w:r w:rsidR="003C795F" w:rsidRPr="00FA2C86">
        <w:rPr>
          <w:rFonts w:eastAsia="Calibri"/>
          <w:sz w:val="24"/>
          <w:szCs w:val="24"/>
        </w:rPr>
        <w:t xml:space="preserve">an update when modification of distance vector is occurred, it ends up sending wrong distance vectors to its </w:t>
      </w:r>
      <w:proofErr w:type="spellStart"/>
      <w:r w:rsidR="003C795F" w:rsidRPr="00FA2C86">
        <w:rPr>
          <w:rFonts w:eastAsia="Calibri"/>
          <w:sz w:val="24"/>
          <w:szCs w:val="24"/>
        </w:rPr>
        <w:t>neighbours’</w:t>
      </w:r>
      <w:proofErr w:type="spellEnd"/>
      <w:r w:rsidR="003C795F" w:rsidRPr="00FA2C86">
        <w:rPr>
          <w:rFonts w:eastAsia="Calibri"/>
          <w:sz w:val="24"/>
          <w:szCs w:val="24"/>
        </w:rPr>
        <w:t xml:space="preserve"> for a certain amount of </w:t>
      </w:r>
      <w:proofErr w:type="gramStart"/>
      <w:r w:rsidR="003C795F" w:rsidRPr="00FA2C86">
        <w:rPr>
          <w:rFonts w:eastAsia="Calibri"/>
          <w:sz w:val="24"/>
          <w:szCs w:val="24"/>
        </w:rPr>
        <w:t>time(</w:t>
      </w:r>
      <w:proofErr w:type="gramEnd"/>
      <w:r w:rsidR="003C795F" w:rsidRPr="00FA2C86">
        <w:rPr>
          <w:rFonts w:eastAsia="Calibri"/>
          <w:sz w:val="24"/>
          <w:szCs w:val="24"/>
        </w:rPr>
        <w:t xml:space="preserve">Time of convergence). </w:t>
      </w:r>
      <w:r w:rsidR="00C65A77" w:rsidRPr="00FA2C86">
        <w:rPr>
          <w:rFonts w:eastAsia="Calibri"/>
          <w:sz w:val="24"/>
          <w:szCs w:val="24"/>
        </w:rPr>
        <w:br/>
      </w:r>
      <w:r w:rsidRPr="00FA2C86">
        <w:rPr>
          <w:rFonts w:eastAsia="Calibri"/>
          <w:sz w:val="24"/>
          <w:szCs w:val="24"/>
        </w:rPr>
        <w:t xml:space="preserve">This bad </w:t>
      </w:r>
      <w:r w:rsidR="00C65A77" w:rsidRPr="00FA2C86">
        <w:rPr>
          <w:rFonts w:eastAsia="Calibri"/>
          <w:sz w:val="24"/>
          <w:szCs w:val="24"/>
        </w:rPr>
        <w:t>updates will</w:t>
      </w:r>
      <w:r w:rsidRPr="00FA2C86">
        <w:rPr>
          <w:rFonts w:eastAsia="Calibri"/>
          <w:sz w:val="24"/>
          <w:szCs w:val="24"/>
        </w:rPr>
        <w:t xml:space="preserve"> continue till</w:t>
      </w:r>
      <w:r w:rsidR="00C65A77" w:rsidRPr="00FA2C86">
        <w:rPr>
          <w:rFonts w:eastAsia="Calibri"/>
          <w:sz w:val="24"/>
          <w:szCs w:val="24"/>
        </w:rPr>
        <w:t xml:space="preserve"> they converge </w:t>
      </w:r>
      <w:r w:rsidRPr="00FA2C86">
        <w:rPr>
          <w:rFonts w:eastAsia="Calibri"/>
          <w:sz w:val="24"/>
          <w:szCs w:val="24"/>
        </w:rPr>
        <w:t xml:space="preserve">and the time taken for the convergence to be achieved is directly proportional to the cost </w:t>
      </w:r>
      <w:r w:rsidR="00C65A77" w:rsidRPr="00FA2C86">
        <w:rPr>
          <w:rFonts w:eastAsia="Calibri"/>
          <w:sz w:val="24"/>
          <w:szCs w:val="24"/>
        </w:rPr>
        <w:t xml:space="preserve">which is updated leading the system to </w:t>
      </w:r>
      <w:r w:rsidRPr="00FA2C86">
        <w:rPr>
          <w:rFonts w:eastAsia="Calibri"/>
          <w:sz w:val="24"/>
          <w:szCs w:val="24"/>
        </w:rPr>
        <w:t>go into a bad state in</w:t>
      </w:r>
      <w:r w:rsidR="00C65A77" w:rsidRPr="00FA2C86">
        <w:rPr>
          <w:rFonts w:eastAsia="Calibri"/>
          <w:sz w:val="24"/>
          <w:szCs w:val="24"/>
        </w:rPr>
        <w:t>itially.</w:t>
      </w:r>
    </w:p>
    <w:p w:rsidR="00967A50" w:rsidRPr="00FA2C86" w:rsidRDefault="00967A50">
      <w:pPr>
        <w:spacing w:before="10" w:line="140" w:lineRule="exact"/>
        <w:rPr>
          <w:rFonts w:eastAsia="Calibri"/>
          <w:sz w:val="24"/>
          <w:szCs w:val="24"/>
        </w:rPr>
      </w:pPr>
    </w:p>
    <w:p w:rsidR="00DD5BE8" w:rsidRPr="00EE4633" w:rsidRDefault="000C335A" w:rsidP="001865F7">
      <w:pPr>
        <w:rPr>
          <w:rFonts w:eastAsia="Calibri Light"/>
          <w:b/>
          <w:color w:val="000000" w:themeColor="text1"/>
          <w:spacing w:val="3"/>
          <w:sz w:val="28"/>
          <w:szCs w:val="28"/>
          <w:u w:val="single"/>
        </w:rPr>
      </w:pPr>
      <w:r w:rsidRPr="00EE4633">
        <w:rPr>
          <w:rFonts w:eastAsia="Calibri Light"/>
          <w:b/>
          <w:color w:val="000000" w:themeColor="text1"/>
          <w:spacing w:val="3"/>
          <w:sz w:val="28"/>
          <w:szCs w:val="28"/>
          <w:u w:val="single"/>
        </w:rPr>
        <w:t xml:space="preserve">Count to </w:t>
      </w:r>
      <w:proofErr w:type="gramStart"/>
      <w:r w:rsidRPr="00EE4633">
        <w:rPr>
          <w:rFonts w:eastAsia="Calibri Light"/>
          <w:b/>
          <w:color w:val="000000" w:themeColor="text1"/>
          <w:spacing w:val="3"/>
          <w:sz w:val="28"/>
          <w:szCs w:val="28"/>
          <w:u w:val="single"/>
        </w:rPr>
        <w:t>Infinity</w:t>
      </w:r>
      <w:r w:rsidR="003D281F" w:rsidRPr="00EE4633">
        <w:rPr>
          <w:rFonts w:eastAsia="Calibri Light"/>
          <w:b/>
          <w:color w:val="000000" w:themeColor="text1"/>
          <w:spacing w:val="3"/>
          <w:sz w:val="28"/>
          <w:szCs w:val="28"/>
          <w:u w:val="single"/>
        </w:rPr>
        <w:t xml:space="preserve"> :</w:t>
      </w:r>
      <w:proofErr w:type="gramEnd"/>
    </w:p>
    <w:p w:rsidR="00967A50" w:rsidRDefault="003D281F" w:rsidP="001865F7">
      <w:pPr>
        <w:rPr>
          <w:rFonts w:ascii="Calibri Light" w:eastAsia="Calibri Light" w:hAnsi="Calibri Light" w:cs="Calibri Light"/>
          <w:sz w:val="32"/>
          <w:szCs w:val="32"/>
        </w:rPr>
      </w:pPr>
      <w:r>
        <w:rPr>
          <w:rFonts w:ascii="Calibri Light" w:eastAsia="Calibri Light" w:hAnsi="Calibri Light" w:cs="Calibri Light"/>
          <w:color w:val="2D73B5"/>
          <w:sz w:val="32"/>
          <w:szCs w:val="32"/>
        </w:rPr>
        <w:br/>
      </w:r>
      <w:r w:rsidRPr="00EE4633">
        <w:rPr>
          <w:rFonts w:eastAsia="Calibri Light"/>
          <w:b/>
          <w:color w:val="000000" w:themeColor="text1"/>
          <w:spacing w:val="3"/>
          <w:sz w:val="28"/>
          <w:szCs w:val="28"/>
          <w:u w:val="single"/>
        </w:rPr>
        <w:t xml:space="preserve">Base </w:t>
      </w:r>
      <w:proofErr w:type="gramStart"/>
      <w:r w:rsidRPr="00EE4633">
        <w:rPr>
          <w:rFonts w:eastAsia="Calibri Light"/>
          <w:b/>
          <w:color w:val="000000" w:themeColor="text1"/>
          <w:spacing w:val="3"/>
          <w:sz w:val="28"/>
          <w:szCs w:val="28"/>
          <w:u w:val="single"/>
        </w:rPr>
        <w:t>Case :</w:t>
      </w:r>
      <w:proofErr w:type="gramEnd"/>
    </w:p>
    <w:p w:rsidR="00967A50" w:rsidRPr="00FA2C86" w:rsidRDefault="000C335A" w:rsidP="001865F7">
      <w:pPr>
        <w:spacing w:before="31" w:line="258" w:lineRule="auto"/>
        <w:ind w:right="215"/>
        <w:rPr>
          <w:rFonts w:eastAsia="Calibri"/>
          <w:sz w:val="24"/>
          <w:szCs w:val="24"/>
        </w:rPr>
      </w:pPr>
      <w:r w:rsidRPr="00FA2C86">
        <w:rPr>
          <w:rFonts w:eastAsia="Calibri"/>
          <w:sz w:val="24"/>
          <w:szCs w:val="24"/>
        </w:rPr>
        <w:t xml:space="preserve">Disabling a link or a crash of one of the routers in the network can lead to worse conditions. An important recovery system that we can adopt here is that this crash </w:t>
      </w:r>
      <w:proofErr w:type="gramStart"/>
      <w:r w:rsidRPr="00FA2C86">
        <w:rPr>
          <w:rFonts w:eastAsia="Calibri"/>
          <w:sz w:val="24"/>
          <w:szCs w:val="24"/>
        </w:rPr>
        <w:t>update(</w:t>
      </w:r>
      <w:proofErr w:type="gramEnd"/>
      <w:r w:rsidRPr="00FA2C86">
        <w:rPr>
          <w:rFonts w:eastAsia="Calibri"/>
          <w:sz w:val="24"/>
          <w:szCs w:val="24"/>
        </w:rPr>
        <w:t xml:space="preserve">that a server has gone done) has to be communicated very quickly across the network by its neighbor. If this message is not sent across to all the servers in the network in proper time it might result in a bad condition where one router misleads the other router about the existence of a non-existing path. This ultimately results </w:t>
      </w:r>
      <w:proofErr w:type="gramStart"/>
      <w:r w:rsidRPr="00FA2C86">
        <w:rPr>
          <w:rFonts w:eastAsia="Calibri"/>
          <w:sz w:val="24"/>
          <w:szCs w:val="24"/>
        </w:rPr>
        <w:t>in a routing loops</w:t>
      </w:r>
      <w:proofErr w:type="gramEnd"/>
      <w:r w:rsidRPr="00FA2C86">
        <w:rPr>
          <w:rFonts w:eastAsia="Calibri"/>
          <w:sz w:val="24"/>
          <w:szCs w:val="24"/>
        </w:rPr>
        <w:t xml:space="preserve"> leading to count to infinity problem.</w:t>
      </w:r>
    </w:p>
    <w:p w:rsidR="00967A50" w:rsidRDefault="00967A50">
      <w:pPr>
        <w:spacing w:before="2" w:line="160" w:lineRule="exact"/>
        <w:rPr>
          <w:rFonts w:eastAsia="Calibri"/>
          <w:sz w:val="24"/>
          <w:szCs w:val="24"/>
        </w:rPr>
      </w:pPr>
    </w:p>
    <w:p w:rsidR="00FA2C86" w:rsidRPr="00FA2C86" w:rsidRDefault="00FA2C86">
      <w:pPr>
        <w:spacing w:before="2" w:line="160" w:lineRule="exact"/>
        <w:rPr>
          <w:rFonts w:eastAsia="Calibri"/>
          <w:sz w:val="24"/>
          <w:szCs w:val="24"/>
        </w:rPr>
      </w:pPr>
    </w:p>
    <w:p w:rsidR="00347BB4" w:rsidRDefault="00347BB4">
      <w:pPr>
        <w:spacing w:line="259" w:lineRule="auto"/>
        <w:ind w:left="120" w:right="462"/>
        <w:rPr>
          <w:rFonts w:ascii="Calibri" w:eastAsia="Calibri" w:hAnsi="Calibri" w:cs="Calibri"/>
          <w:sz w:val="22"/>
          <w:szCs w:val="22"/>
        </w:rPr>
      </w:pPr>
    </w:p>
    <w:p w:rsidR="00347BB4" w:rsidRDefault="00347BB4">
      <w:pPr>
        <w:spacing w:line="259" w:lineRule="auto"/>
        <w:ind w:left="120" w:right="462"/>
        <w:rPr>
          <w:rFonts w:ascii="Calibri" w:eastAsia="Calibri" w:hAnsi="Calibri" w:cs="Calibri"/>
          <w:sz w:val="22"/>
          <w:szCs w:val="22"/>
        </w:rPr>
      </w:pPr>
    </w:p>
    <w:p w:rsidR="00347BB4" w:rsidRDefault="00347BB4">
      <w:pPr>
        <w:spacing w:line="259" w:lineRule="auto"/>
        <w:ind w:left="120" w:right="462"/>
        <w:rPr>
          <w:rFonts w:ascii="Calibri" w:eastAsia="Calibri" w:hAnsi="Calibri" w:cs="Calibri"/>
          <w:sz w:val="22"/>
          <w:szCs w:val="22"/>
        </w:rPr>
      </w:pPr>
    </w:p>
    <w:p w:rsidR="00347BB4" w:rsidRDefault="00347BB4">
      <w:pPr>
        <w:spacing w:line="259" w:lineRule="auto"/>
        <w:ind w:left="120" w:right="462"/>
        <w:rPr>
          <w:rFonts w:ascii="Calibri" w:eastAsia="Calibri" w:hAnsi="Calibri" w:cs="Calibri"/>
          <w:sz w:val="22"/>
          <w:szCs w:val="22"/>
        </w:rPr>
      </w:pPr>
    </w:p>
    <w:p w:rsidR="00347BB4" w:rsidRDefault="00347BB4">
      <w:pPr>
        <w:spacing w:line="259" w:lineRule="auto"/>
        <w:ind w:left="120" w:right="462"/>
        <w:rPr>
          <w:rFonts w:ascii="Calibri" w:eastAsia="Calibri" w:hAnsi="Calibri" w:cs="Calibri"/>
          <w:sz w:val="22"/>
          <w:szCs w:val="22"/>
        </w:rPr>
      </w:pPr>
    </w:p>
    <w:p w:rsidR="007B1E6F" w:rsidRPr="000A7320" w:rsidRDefault="0032205F" w:rsidP="001865F7">
      <w:pPr>
        <w:spacing w:line="259" w:lineRule="auto"/>
        <w:ind w:right="462"/>
        <w:rPr>
          <w:rFonts w:asciiTheme="minorHAnsi" w:eastAsia="Calibri" w:hAnsiTheme="minorHAnsi" w:cstheme="minorHAnsi"/>
          <w:sz w:val="24"/>
          <w:szCs w:val="24"/>
        </w:rPr>
      </w:pPr>
      <w:r w:rsidRPr="0032205F">
        <w:rPr>
          <w:rFonts w:eastAsia="Calibri Light"/>
          <w:b/>
          <w:noProof/>
          <w:color w:val="000000" w:themeColor="text1"/>
          <w:spacing w:val="3"/>
          <w:sz w:val="28"/>
          <w:szCs w:val="28"/>
          <w:u w:val="single"/>
          <w:lang w:val="en-IN" w:eastAsia="en-IN"/>
        </w:rPr>
        <w:lastRenderedPageBreak/>
        <w:pict>
          <v:group id="_x0000_s1088" style="position:absolute;margin-left:17.95pt;margin-top:23.5pt;width:564.1pt;height:744.6pt;z-index:-251649536;mso-position-horizontal-relative:page;mso-position-vertical-relative:page" coordorigin="479,474" coordsize="11282,14892">
            <v:shape id="_x0000_s1089" style="position:absolute;left:490;top:485;width:11261;height:0" coordorigin="490,485" coordsize="11261,0" path="m490,485r11260,e" filled="f" strokeweight=".58pt">
              <v:path arrowok="t"/>
            </v:shape>
            <v:shape id="_x0000_s1090" style="position:absolute;left:485;top:480;width:0;height:14880" coordorigin="485,480" coordsize="0,14880" path="m485,480r,14880e" filled="f" strokeweight=".58pt">
              <v:path arrowok="t"/>
            </v:shape>
            <v:shape id="_x0000_s1091" style="position:absolute;left:11755;top:480;width:0;height:14880" coordorigin="11755,480" coordsize="0,14880" path="m11755,480r,14880e" filled="f" strokeweight=".58pt">
              <v:path arrowok="t"/>
            </v:shape>
            <v:shape id="_x0000_s1092" style="position:absolute;left:490;top:15355;width:11261;height:0" coordorigin="490,15355" coordsize="11261,0" path="m490,15355r11260,e" filled="f" strokeweight=".58pt">
              <v:path arrowok="t"/>
            </v:shape>
            <w10:wrap anchorx="page" anchory="page"/>
          </v:group>
        </w:pict>
      </w:r>
      <w:r w:rsidR="003D281F">
        <w:rPr>
          <w:rFonts w:ascii="Calibri" w:eastAsia="Calibri" w:hAnsi="Calibri" w:cs="Calibri"/>
          <w:sz w:val="22"/>
          <w:szCs w:val="22"/>
        </w:rPr>
        <w:br/>
      </w:r>
      <w:r w:rsidR="003D281F" w:rsidRPr="00EE4633">
        <w:rPr>
          <w:rFonts w:eastAsia="Calibri Light"/>
          <w:b/>
          <w:color w:val="000000" w:themeColor="text1"/>
          <w:spacing w:val="3"/>
          <w:sz w:val="28"/>
          <w:szCs w:val="28"/>
          <w:u w:val="single"/>
        </w:rPr>
        <w:t>Timeout</w:t>
      </w:r>
      <w:r w:rsidR="000645A9" w:rsidRPr="00EE4633">
        <w:rPr>
          <w:rFonts w:eastAsia="Calibri Light"/>
          <w:b/>
          <w:color w:val="000000" w:themeColor="text1"/>
          <w:spacing w:val="3"/>
          <w:sz w:val="28"/>
          <w:szCs w:val="28"/>
          <w:u w:val="single"/>
        </w:rPr>
        <w:t xml:space="preserve"> </w:t>
      </w:r>
      <w:proofErr w:type="gramStart"/>
      <w:r w:rsidR="000645A9" w:rsidRPr="00EE4633">
        <w:rPr>
          <w:rFonts w:eastAsia="Calibri Light"/>
          <w:b/>
          <w:color w:val="000000" w:themeColor="text1"/>
          <w:spacing w:val="3"/>
          <w:sz w:val="28"/>
          <w:szCs w:val="28"/>
          <w:u w:val="single"/>
        </w:rPr>
        <w:t>Case</w:t>
      </w:r>
      <w:r w:rsidR="003D281F" w:rsidRPr="00EE4633">
        <w:rPr>
          <w:rFonts w:eastAsia="Calibri Light"/>
          <w:b/>
          <w:color w:val="000000" w:themeColor="text1"/>
          <w:spacing w:val="3"/>
          <w:sz w:val="28"/>
          <w:szCs w:val="28"/>
          <w:u w:val="single"/>
        </w:rPr>
        <w:t xml:space="preserve"> :</w:t>
      </w:r>
      <w:proofErr w:type="gramEnd"/>
      <w:r w:rsidR="003D281F">
        <w:rPr>
          <w:rFonts w:ascii="Calibri" w:eastAsia="Calibri" w:hAnsi="Calibri" w:cs="Calibri"/>
          <w:sz w:val="22"/>
          <w:szCs w:val="22"/>
        </w:rPr>
        <w:t xml:space="preserve"> </w:t>
      </w:r>
      <w:r w:rsidR="000645A9">
        <w:rPr>
          <w:rFonts w:ascii="Calibri" w:eastAsia="Calibri" w:hAnsi="Calibri" w:cs="Calibri"/>
          <w:sz w:val="22"/>
          <w:szCs w:val="22"/>
        </w:rPr>
        <w:br/>
      </w:r>
      <w:r w:rsidR="000645A9" w:rsidRPr="00FA2C86">
        <w:rPr>
          <w:rFonts w:eastAsia="Calibri"/>
          <w:sz w:val="24"/>
          <w:szCs w:val="24"/>
        </w:rPr>
        <w:t>In this project, we are actually explicitly inducing the count to infinity by checking for the 3 consecutive update intervals, where an update has been received or not. This leads to a change in the cost array to infinity which means that the network element is no more a neighbor. This implies that we implicitly calculate</w:t>
      </w:r>
      <w:r w:rsidR="007B1E6F" w:rsidRPr="00FA2C86">
        <w:rPr>
          <w:rFonts w:eastAsia="Calibri"/>
          <w:sz w:val="24"/>
          <w:szCs w:val="24"/>
        </w:rPr>
        <w:t>,</w:t>
      </w:r>
      <w:r w:rsidR="000645A9" w:rsidRPr="00FA2C86">
        <w:rPr>
          <w:rFonts w:eastAsia="Calibri"/>
          <w:sz w:val="24"/>
          <w:szCs w:val="24"/>
        </w:rPr>
        <w:t xml:space="preserve"> as in the update case</w:t>
      </w:r>
      <w:r w:rsidR="007B1E6F" w:rsidRPr="00FA2C86">
        <w:rPr>
          <w:rFonts w:eastAsia="Calibri"/>
          <w:sz w:val="24"/>
          <w:szCs w:val="24"/>
        </w:rPr>
        <w:t>,</w:t>
      </w:r>
      <w:r w:rsidR="000645A9" w:rsidRPr="00FA2C86">
        <w:rPr>
          <w:rFonts w:eastAsia="Calibri"/>
          <w:sz w:val="24"/>
          <w:szCs w:val="24"/>
        </w:rPr>
        <w:t xml:space="preserve"> the costs based on this value which is a false positive.</w:t>
      </w:r>
    </w:p>
    <w:p w:rsidR="000C335A" w:rsidRDefault="000C335A" w:rsidP="001865F7">
      <w:pPr>
        <w:spacing w:line="259" w:lineRule="auto"/>
        <w:ind w:right="462"/>
        <w:rPr>
          <w:rFonts w:ascii="Calibri" w:eastAsia="Calibri" w:hAnsi="Calibri" w:cs="Calibri"/>
          <w:sz w:val="22"/>
          <w:szCs w:val="22"/>
        </w:rPr>
      </w:pPr>
    </w:p>
    <w:p w:rsidR="00967A50" w:rsidRDefault="000645A9" w:rsidP="001865F7">
      <w:pPr>
        <w:spacing w:line="259" w:lineRule="auto"/>
        <w:ind w:right="462"/>
        <w:rPr>
          <w:rFonts w:ascii="Calibri" w:eastAsia="Calibri" w:hAnsi="Calibri" w:cs="Calibri"/>
          <w:sz w:val="22"/>
          <w:szCs w:val="22"/>
        </w:rPr>
        <w:sectPr w:rsidR="00967A50">
          <w:pgSz w:w="12240" w:h="15840"/>
          <w:pgMar w:top="1360" w:right="1360" w:bottom="280" w:left="1320" w:header="720" w:footer="720" w:gutter="0"/>
          <w:cols w:space="720"/>
        </w:sectPr>
      </w:pPr>
      <w:proofErr w:type="gramStart"/>
      <w:r w:rsidRPr="00EE4633">
        <w:rPr>
          <w:rFonts w:eastAsia="Calibri Light"/>
          <w:b/>
          <w:color w:val="000000" w:themeColor="text1"/>
          <w:spacing w:val="3"/>
          <w:sz w:val="28"/>
          <w:szCs w:val="28"/>
          <w:u w:val="single"/>
        </w:rPr>
        <w:t>Update Case :</w:t>
      </w:r>
      <w:proofErr w:type="gramEnd"/>
      <w:r w:rsidRPr="000645A9">
        <w:rPr>
          <w:rFonts w:ascii="Calibri Light" w:eastAsia="Calibri Light" w:hAnsi="Calibri Light" w:cs="Calibri Light"/>
          <w:color w:val="2D73B5"/>
          <w:sz w:val="32"/>
          <w:szCs w:val="32"/>
        </w:rPr>
        <w:br/>
      </w:r>
      <w:r w:rsidR="007B1E6F" w:rsidRPr="00FA2C86">
        <w:rPr>
          <w:rFonts w:eastAsia="Calibri"/>
          <w:sz w:val="24"/>
          <w:szCs w:val="24"/>
        </w:rPr>
        <w:t>In this project, as an user can perform update command, we are bound to accept an update in the network topology. If the update of the cost in a value greater than the previous cost, this leads to count to infinity till some point called time of convergence. This is a kind of count to infinity induced by the user.</w:t>
      </w:r>
      <w:r w:rsidR="003D281F">
        <w:rPr>
          <w:rFonts w:ascii="Calibri" w:eastAsia="Calibri" w:hAnsi="Calibri" w:cs="Calibri"/>
          <w:sz w:val="22"/>
          <w:szCs w:val="22"/>
        </w:rPr>
        <w:br/>
      </w:r>
      <w:r w:rsidR="00575540">
        <w:rPr>
          <w:rFonts w:ascii="Calibri" w:eastAsia="Calibri" w:hAnsi="Calibri" w:cs="Calibri"/>
          <w:sz w:val="22"/>
          <w:szCs w:val="22"/>
        </w:rPr>
        <w:br/>
      </w:r>
      <w:proofErr w:type="gramStart"/>
      <w:r w:rsidR="00575540" w:rsidRPr="00EE4633">
        <w:rPr>
          <w:rFonts w:eastAsia="Calibri Light"/>
          <w:b/>
          <w:color w:val="000000" w:themeColor="text1"/>
          <w:spacing w:val="3"/>
          <w:sz w:val="28"/>
          <w:szCs w:val="28"/>
          <w:u w:val="single"/>
        </w:rPr>
        <w:t>Conclusion :</w:t>
      </w:r>
      <w:proofErr w:type="gramEnd"/>
      <w:r w:rsidR="00575540">
        <w:rPr>
          <w:rFonts w:ascii="Calibri" w:eastAsia="Calibri" w:hAnsi="Calibri" w:cs="Calibri"/>
          <w:sz w:val="22"/>
          <w:szCs w:val="22"/>
        </w:rPr>
        <w:t xml:space="preserve"> </w:t>
      </w:r>
      <w:r w:rsidR="00C03A9A">
        <w:rPr>
          <w:rFonts w:ascii="Calibri" w:eastAsia="Calibri" w:hAnsi="Calibri" w:cs="Calibri"/>
          <w:sz w:val="22"/>
          <w:szCs w:val="22"/>
        </w:rPr>
        <w:br/>
      </w:r>
      <w:r w:rsidR="00575540" w:rsidRPr="00FA2C86">
        <w:rPr>
          <w:rFonts w:eastAsia="Calibri"/>
          <w:sz w:val="24"/>
          <w:szCs w:val="24"/>
        </w:rPr>
        <w:t>A routing protocol which has been implemented based on the Distance Vector Algorithm</w:t>
      </w:r>
      <w:r w:rsidR="004E7FD1" w:rsidRPr="00FA2C86">
        <w:rPr>
          <w:rFonts w:eastAsia="Calibri"/>
          <w:sz w:val="24"/>
          <w:szCs w:val="24"/>
        </w:rPr>
        <w:t xml:space="preserve"> is a better protocol when compared to the protocol implemented using the link state algorithm. This is because the link state algorithm is a centralized algorithm whereas, the distance vector algorithm is an iterative, decentralized, dynamic and distributed algorithm. The only disadvantage of this dynamic algorithm is that</w:t>
      </w:r>
      <w:r w:rsidR="00575540" w:rsidRPr="00FA2C86">
        <w:rPr>
          <w:rFonts w:eastAsia="Calibri"/>
          <w:sz w:val="24"/>
          <w:szCs w:val="24"/>
        </w:rPr>
        <w:t xml:space="preserve"> inherently suffers from count-to-infinity problem</w:t>
      </w:r>
      <w:r w:rsidR="00520C36">
        <w:rPr>
          <w:rFonts w:eastAsia="Calibri"/>
          <w:sz w:val="24"/>
          <w:szCs w:val="24"/>
        </w:rPr>
        <w:t>.</w:t>
      </w:r>
    </w:p>
    <w:p w:rsidR="00967A50" w:rsidRDefault="00967A50" w:rsidP="00162306">
      <w:pPr>
        <w:spacing w:before="57" w:line="259" w:lineRule="auto"/>
        <w:ind w:right="252"/>
        <w:rPr>
          <w:rFonts w:ascii="Calibri" w:eastAsia="Calibri" w:hAnsi="Calibri" w:cs="Calibri"/>
          <w:sz w:val="22"/>
          <w:szCs w:val="22"/>
        </w:rPr>
      </w:pPr>
    </w:p>
    <w:sectPr w:rsidR="00967A50" w:rsidSect="00967A50">
      <w:pgSz w:w="12240" w:h="15840"/>
      <w:pgMar w:top="1380" w:right="17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841"/>
    <w:multiLevelType w:val="hybridMultilevel"/>
    <w:tmpl w:val="AE101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BA0BDB"/>
    <w:multiLevelType w:val="multilevel"/>
    <w:tmpl w:val="123CC4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5395DF1"/>
    <w:multiLevelType w:val="hybridMultilevel"/>
    <w:tmpl w:val="7CBCBFF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3681201E"/>
    <w:multiLevelType w:val="hybridMultilevel"/>
    <w:tmpl w:val="08E23CEC"/>
    <w:lvl w:ilvl="0" w:tplc="D056E93A">
      <w:start w:val="1"/>
      <w:numFmt w:val="decimal"/>
      <w:lvlText w:val="%1."/>
      <w:lvlJc w:val="left"/>
      <w:pPr>
        <w:ind w:left="1200" w:hanging="360"/>
      </w:pPr>
      <w:rPr>
        <w:rFonts w:ascii="Calibri" w:hAnsi="Calibri" w:cs="Calibri" w:hint="default"/>
        <w:sz w:val="22"/>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4">
    <w:nsid w:val="4A20660E"/>
    <w:multiLevelType w:val="hybridMultilevel"/>
    <w:tmpl w:val="33DE5D0A"/>
    <w:lvl w:ilvl="0" w:tplc="BBDC85CA">
      <w:start w:val="2"/>
      <w:numFmt w:val="decimal"/>
      <w:lvlText w:val="%1"/>
      <w:lvlJc w:val="left"/>
      <w:pPr>
        <w:ind w:left="720" w:hanging="360"/>
      </w:pPr>
      <w:rPr>
        <w:rFonts w:ascii="Times New Roman" w:eastAsia="Calibri"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9A0C21"/>
    <w:multiLevelType w:val="hybridMultilevel"/>
    <w:tmpl w:val="DDAE015E"/>
    <w:lvl w:ilvl="0" w:tplc="B2C23F60">
      <w:start w:val="1"/>
      <w:numFmt w:val="lowerLetter"/>
      <w:lvlText w:val="%1."/>
      <w:lvlJc w:val="left"/>
      <w:pPr>
        <w:ind w:left="1560" w:hanging="360"/>
      </w:pPr>
      <w:rPr>
        <w:rFonts w:ascii="Times New Roman" w:eastAsia="Calibri" w:hAnsi="Times New Roman" w:cs="Times New Roman"/>
        <w:sz w:val="24"/>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6">
    <w:nsid w:val="586B3CB8"/>
    <w:multiLevelType w:val="hybridMultilevel"/>
    <w:tmpl w:val="F9967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C9600B"/>
    <w:multiLevelType w:val="hybridMultilevel"/>
    <w:tmpl w:val="DE725208"/>
    <w:lvl w:ilvl="0" w:tplc="0D2EFE0C">
      <w:start w:val="1"/>
      <w:numFmt w:val="decimal"/>
      <w:lvlText w:val="%1."/>
      <w:lvlJc w:val="left"/>
      <w:pPr>
        <w:ind w:left="1560" w:hanging="360"/>
      </w:pPr>
      <w:rPr>
        <w:rFonts w:ascii="Times New Roman" w:eastAsia="Calibri" w:hAnsi="Times New Roman" w:cs="Times New Roman" w:hint="default"/>
        <w:sz w:val="24"/>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abstractNumId w:val="1"/>
  </w:num>
  <w:num w:numId="2">
    <w:abstractNumId w:val="3"/>
  </w:num>
  <w:num w:numId="3">
    <w:abstractNumId w:val="7"/>
  </w:num>
  <w:num w:numId="4">
    <w:abstractNumId w:val="5"/>
  </w:num>
  <w:num w:numId="5">
    <w:abstractNumId w:val="6"/>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rsids>
    <w:rsidRoot w:val="00967A50"/>
    <w:rsid w:val="00024F49"/>
    <w:rsid w:val="00047FFD"/>
    <w:rsid w:val="0005475A"/>
    <w:rsid w:val="000645A9"/>
    <w:rsid w:val="00076A94"/>
    <w:rsid w:val="000A146D"/>
    <w:rsid w:val="000A3FBD"/>
    <w:rsid w:val="000A7320"/>
    <w:rsid w:val="000C335A"/>
    <w:rsid w:val="0015627F"/>
    <w:rsid w:val="00162306"/>
    <w:rsid w:val="001733B0"/>
    <w:rsid w:val="00182AE9"/>
    <w:rsid w:val="001865F7"/>
    <w:rsid w:val="001A2912"/>
    <w:rsid w:val="001B67EC"/>
    <w:rsid w:val="001F1F9C"/>
    <w:rsid w:val="001F5DF7"/>
    <w:rsid w:val="002367D5"/>
    <w:rsid w:val="0026662A"/>
    <w:rsid w:val="002941E9"/>
    <w:rsid w:val="00296AB8"/>
    <w:rsid w:val="002B2696"/>
    <w:rsid w:val="002F1674"/>
    <w:rsid w:val="00310BCB"/>
    <w:rsid w:val="0032205F"/>
    <w:rsid w:val="00331385"/>
    <w:rsid w:val="00347BB4"/>
    <w:rsid w:val="003729B2"/>
    <w:rsid w:val="003A681A"/>
    <w:rsid w:val="003C4B23"/>
    <w:rsid w:val="003C795F"/>
    <w:rsid w:val="003D1A8B"/>
    <w:rsid w:val="003D281F"/>
    <w:rsid w:val="003D6424"/>
    <w:rsid w:val="003E1C25"/>
    <w:rsid w:val="003E7A81"/>
    <w:rsid w:val="00442378"/>
    <w:rsid w:val="00460343"/>
    <w:rsid w:val="004A7722"/>
    <w:rsid w:val="004E7FD1"/>
    <w:rsid w:val="00520C36"/>
    <w:rsid w:val="00523082"/>
    <w:rsid w:val="00534512"/>
    <w:rsid w:val="0055062F"/>
    <w:rsid w:val="00561CB5"/>
    <w:rsid w:val="00575540"/>
    <w:rsid w:val="005F5203"/>
    <w:rsid w:val="0061758B"/>
    <w:rsid w:val="00627C3F"/>
    <w:rsid w:val="00646042"/>
    <w:rsid w:val="00667832"/>
    <w:rsid w:val="006B2575"/>
    <w:rsid w:val="006C41BE"/>
    <w:rsid w:val="006C4F97"/>
    <w:rsid w:val="006D3F25"/>
    <w:rsid w:val="006D6D26"/>
    <w:rsid w:val="006E7595"/>
    <w:rsid w:val="00706B3E"/>
    <w:rsid w:val="00741ED4"/>
    <w:rsid w:val="007A5A10"/>
    <w:rsid w:val="007B1E6F"/>
    <w:rsid w:val="007D2498"/>
    <w:rsid w:val="007D5242"/>
    <w:rsid w:val="00830306"/>
    <w:rsid w:val="00883C51"/>
    <w:rsid w:val="008B2E0E"/>
    <w:rsid w:val="008C1E39"/>
    <w:rsid w:val="008F2148"/>
    <w:rsid w:val="00931E92"/>
    <w:rsid w:val="00933411"/>
    <w:rsid w:val="00934E38"/>
    <w:rsid w:val="009547F6"/>
    <w:rsid w:val="00967A50"/>
    <w:rsid w:val="00997CCF"/>
    <w:rsid w:val="009A7405"/>
    <w:rsid w:val="009B0F61"/>
    <w:rsid w:val="009C0155"/>
    <w:rsid w:val="009F17C1"/>
    <w:rsid w:val="00A71828"/>
    <w:rsid w:val="00A8099F"/>
    <w:rsid w:val="00A82584"/>
    <w:rsid w:val="00AA4FCE"/>
    <w:rsid w:val="00AC59CE"/>
    <w:rsid w:val="00AD567C"/>
    <w:rsid w:val="00B70A87"/>
    <w:rsid w:val="00BA1458"/>
    <w:rsid w:val="00BA3759"/>
    <w:rsid w:val="00BB6513"/>
    <w:rsid w:val="00BC7A84"/>
    <w:rsid w:val="00BD1296"/>
    <w:rsid w:val="00BD15F0"/>
    <w:rsid w:val="00BE4223"/>
    <w:rsid w:val="00C03A9A"/>
    <w:rsid w:val="00C56E8F"/>
    <w:rsid w:val="00C65A77"/>
    <w:rsid w:val="00C867B6"/>
    <w:rsid w:val="00C91B0C"/>
    <w:rsid w:val="00CA3D5A"/>
    <w:rsid w:val="00CB15E6"/>
    <w:rsid w:val="00CD261A"/>
    <w:rsid w:val="00CF6FD4"/>
    <w:rsid w:val="00D776EE"/>
    <w:rsid w:val="00D77F8F"/>
    <w:rsid w:val="00D96B20"/>
    <w:rsid w:val="00DB66D0"/>
    <w:rsid w:val="00DD5BE8"/>
    <w:rsid w:val="00DF6988"/>
    <w:rsid w:val="00E305EC"/>
    <w:rsid w:val="00E31A84"/>
    <w:rsid w:val="00EB13A7"/>
    <w:rsid w:val="00EB495C"/>
    <w:rsid w:val="00ED1FA0"/>
    <w:rsid w:val="00ED3D3C"/>
    <w:rsid w:val="00EE4633"/>
    <w:rsid w:val="00EE6856"/>
    <w:rsid w:val="00F23517"/>
    <w:rsid w:val="00F239D3"/>
    <w:rsid w:val="00F36AC2"/>
    <w:rsid w:val="00F62E30"/>
    <w:rsid w:val="00F86605"/>
    <w:rsid w:val="00FA1835"/>
    <w:rsid w:val="00FA2C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A772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1587</TotalTime>
  <Pages>8</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Anirudh Yellapragada</cp:lastModifiedBy>
  <cp:revision>172</cp:revision>
  <dcterms:created xsi:type="dcterms:W3CDTF">2016-11-20T21:52:00Z</dcterms:created>
  <dcterms:modified xsi:type="dcterms:W3CDTF">2016-11-22T01:44:00Z</dcterms:modified>
</cp:coreProperties>
</file>